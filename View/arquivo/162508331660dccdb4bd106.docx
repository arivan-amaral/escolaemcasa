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00993B64" w:rsidP="03CBA98C" w:rsidRDefault="00993B64" w14:paraId="13DA7F23" w14:textId="20F5358B">
      <w:pPr>
        <w:pStyle w:val="Normal"/>
      </w:pPr>
      <w:bookmarkStart w:name="_GoBack" w:id="0"/>
      <w:bookmarkEnd w:id="0"/>
    </w:p>
    <w:tbl>
      <w:tblPr>
        <w:tblStyle w:val="Tabelacomgrade"/>
        <w:tblW w:w="10231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1"/>
        <w:gridCol w:w="2126"/>
        <w:gridCol w:w="6194"/>
      </w:tblGrid>
      <w:tr w:rsidR="00993B64" w:rsidTr="03CBA98C" w14:paraId="43DE1311" w14:textId="77777777">
        <w:trPr>
          <w:trHeight w:val="1690"/>
        </w:trPr>
        <w:tc>
          <w:tcPr>
            <w:tcW w:w="10231" w:type="dxa"/>
            <w:gridSpan w:val="3"/>
            <w:shd w:val="clear" w:color="auto" w:fill="E7E6E6" w:themeFill="background2"/>
            <w:tcMar/>
          </w:tcPr>
          <w:p w:rsidR="00993B64" w:rsidP="03CBA98C" w:rsidRDefault="00993B64" w14:paraId="404C22C1" w14:textId="591E29E4">
            <w:pPr>
              <w:pStyle w:val="Normal"/>
              <w:ind w:right="-70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45720" distB="45720" distL="114300" distR="114300" wp14:anchorId="66634A36" wp14:editId="0A22E8BD">
                      <wp:extent xmlns:wp="http://schemas.openxmlformats.org/drawingml/2006/wordprocessingDrawing" cx="3643630" cy="428625"/>
                      <wp:effectExtent xmlns:wp="http://schemas.openxmlformats.org/drawingml/2006/wordprocessingDrawing" l="0" t="0" r="0" b="0"/>
                      <wp:docPr xmlns:wp="http://schemas.openxmlformats.org/drawingml/2006/wordprocessingDrawing" id="1440634579" name="Caixa de Texto 2"/>
                      <wp:cNvGraphicFramePr xmlns:wp="http://schemas.openxmlformats.org/drawingml/2006/wordprocessingDrawing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363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 xmlns:w="http://schemas.openxmlformats.org/wordprocessingml/2006/main">
                                <w:p xmlns:w14="http://schemas.microsoft.com/office/word/2010/wordml" w:rsidRPr="00ED6C2E" w:rsidR="00993B64" w:rsidP="00993B64" w:rsidRDefault="00993B64" w14:paraId="37820461" w14:textId="77777777">
                                  <w:pP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  <w:t>PLANEJAMENTO SEMANAL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66634A36">
                      <v:stroke joinstyle="miter"/>
                      <v:path gradientshapeok="t" o:connecttype="rect"/>
                    </v:shapetype>
                    <v:shape xmlns:o="urn:schemas-microsoft-com:office:office" xmlns:v="urn:schemas-microsoft-com:vml" id="Caixa de Texto 2" style="position:absolute;margin-left:91.65pt;margin-top:21pt;width:286.9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">
                      <v:textbox>
                        <w:txbxContent>
                          <w:p xmlns:w14="http://schemas.microsoft.com/office/word/2010/wordml" w:rsidRPr="00ED6C2E" w:rsidR="00993B64" w:rsidP="00993B64" w:rsidRDefault="00993B64" w14:paraId="37820461" w14:textId="77777777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PLANEJAMENTO SEMANAL</w:t>
                            </w:r>
                          </w:p>
                        </w:txbxContent>
                      </v:textbox>
                      <w10:wrap xmlns:w10="urn:schemas-microsoft-com:office:word"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51765B67" wp14:editId="449D6CCA">
                      <wp:extent xmlns:wp="http://schemas.openxmlformats.org/drawingml/2006/wordprocessingDrawing" cx="1216735" cy="764275"/>
                      <wp:effectExtent xmlns:wp="http://schemas.openxmlformats.org/drawingml/2006/wordprocessingDrawing" l="0" t="0" r="2540" b="0"/>
                      <wp:docPr xmlns:wp="http://schemas.openxmlformats.org/drawingml/2006/wordprocessingDrawing" id="630908998" name="object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216735" cy="764275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7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rect xmlns:w14="http://schemas.microsoft.com/office/word/2010/wordml" xmlns:o="urn:schemas-microsoft-com:office:office" xmlns:v="urn:schemas-microsoft-com:vml" id="object 4" style="position:absolute;margin-left:399pt;margin-top:11.3pt;width:95.8pt;height: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w14:anchorId="30CB3815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">
                      <v:fill xmlns:r="http://schemas.openxmlformats.org/officeDocument/2006/relationships" type="frame" o:title="" recolor="t" rotate="t" r:id="rId8"/>
                      <v:textbox inset="0,0,0,0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636920F2" wp14:editId="5321C459">
                      <wp:extent xmlns:wp="http://schemas.openxmlformats.org/drawingml/2006/wordprocessingDrawing" cx="928048" cy="900411"/>
                      <wp:effectExtent xmlns:wp="http://schemas.openxmlformats.org/drawingml/2006/wordprocessingDrawing" l="0" t="0" r="5715" b="0"/>
                      <wp:docPr xmlns:wp="http://schemas.openxmlformats.org/drawingml/2006/wordprocessingDrawing" id="1162108911" name="object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928048" cy="900411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5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rect xmlns:w14="http://schemas.microsoft.com/office/word/2010/wordml" xmlns:o="urn:schemas-microsoft-com:office:office" xmlns:v="urn:schemas-microsoft-com:vml" id="object 3" style="position:absolute;margin-left:.35pt;margin-top:3.8pt;width:73.0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w14:anchorId="65F9AF20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">
                      <v:fill xmlns:r="http://schemas.openxmlformats.org/officeDocument/2006/relationships" type="frame" o:title="" recolor="t" rotate="t" r:id="rId6"/>
                      <v:textbox inset="0,0,0,0"/>
                    </v:rect>
                  </w:pict>
                </mc:Fallback>
              </mc:AlternateContent>
            </w:r>
          </w:p>
        </w:tc>
      </w:tr>
      <w:tr w:rsidR="00993B64" w:rsidTr="03CBA98C" w14:paraId="4BF6DD6F" w14:textId="77777777">
        <w:trPr>
          <w:trHeight w:val="560"/>
        </w:trPr>
        <w:tc>
          <w:tcPr>
            <w:tcW w:w="10231" w:type="dxa"/>
            <w:gridSpan w:val="3"/>
            <w:shd w:val="clear" w:color="auto" w:fill="FFE599" w:themeFill="accent4" w:themeFillTint="66"/>
            <w:tcMar/>
          </w:tcPr>
          <w:p w:rsidR="00993B64" w:rsidP="03CBA98C" w:rsidRDefault="00993B64" w14:paraId="497EA137" w14:textId="345A1C19">
            <w:pPr>
              <w:spacing w:after="0" w:afterAutospacing="off" w:line="240" w:lineRule="auto"/>
              <w:ind w:left="0"/>
              <w:jc w:val="center"/>
              <w:rPr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b w:val="1"/>
                <w:bCs w:val="1"/>
                <w:sz w:val="44"/>
                <w:szCs w:val="44"/>
              </w:rPr>
              <w:t xml:space="preserve">1° ANO </w:t>
            </w:r>
          </w:p>
          <w:p w:rsidR="00993B64" w:rsidP="03CBA98C" w:rsidRDefault="00993B64" w14:paraId="208FA243" w14:textId="65041B1B">
            <w:pPr>
              <w:spacing w:after="0" w:afterAutospacing="off" w:line="240" w:lineRule="auto"/>
              <w:ind w:left="360"/>
              <w:jc w:val="center"/>
              <w:rPr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b w:val="1"/>
                <w:bCs w:val="1"/>
                <w:sz w:val="44"/>
                <w:szCs w:val="44"/>
              </w:rPr>
              <w:t>1ª SEMANA 22/02 À 27/02/21</w:t>
            </w:r>
          </w:p>
          <w:p w:rsidRPr="00251827" w:rsidR="00993B64" w:rsidP="03CBA98C" w:rsidRDefault="00993B64" w14:paraId="4150987D" w14:textId="3669AEF3">
            <w:pPr>
              <w:pStyle w:val="Normal"/>
              <w:spacing w:after="0" w:afterAutospacing="off" w:line="240" w:lineRule="auto"/>
              <w:ind w:left="360"/>
              <w:jc w:val="center"/>
              <w:rPr>
                <w:rFonts w:ascii="Calibri" w:hAnsi="Calibri" w:eastAsia="DejaVu Sans" w:cs="font229"/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44"/>
                <w:szCs w:val="44"/>
              </w:rPr>
              <w:t>VIDEOAULA 1 E VIDEOAULA 2</w:t>
            </w:r>
          </w:p>
        </w:tc>
      </w:tr>
      <w:tr w:rsidRPr="00C7514D" w:rsidR="00993B64" w:rsidTr="03CBA98C" w14:paraId="511C57A6" w14:textId="77777777">
        <w:trPr>
          <w:trHeight w:val="373"/>
        </w:trPr>
        <w:tc>
          <w:tcPr>
            <w:tcW w:w="1911" w:type="dxa"/>
            <w:tcMar/>
          </w:tcPr>
          <w:p w:rsidRPr="00C7514D" w:rsidR="00993B64" w:rsidP="00AC290A" w:rsidRDefault="00993B64" w14:paraId="5899C5FC" w14:textId="77777777">
            <w:pPr>
              <w:jc w:val="center"/>
              <w:rPr>
                <w:b/>
                <w:sz w:val="24"/>
                <w:szCs w:val="24"/>
              </w:rPr>
            </w:pPr>
            <w:r w:rsidRPr="00C7514D">
              <w:rPr>
                <w:b/>
                <w:sz w:val="24"/>
                <w:szCs w:val="24"/>
              </w:rPr>
              <w:t>DIAS SEMANAIS</w:t>
            </w:r>
          </w:p>
        </w:tc>
        <w:tc>
          <w:tcPr>
            <w:tcW w:w="2126" w:type="dxa"/>
            <w:tcMar/>
          </w:tcPr>
          <w:p w:rsidRPr="00C7514D" w:rsidR="00993B64" w:rsidP="03CBA98C" w:rsidRDefault="00993B64" w14:paraId="1E4D4C82" w14:textId="7331473E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DISCIPLINAS</w:t>
            </w:r>
          </w:p>
        </w:tc>
        <w:tc>
          <w:tcPr>
            <w:tcW w:w="6194" w:type="dxa"/>
            <w:tcMar/>
          </w:tcPr>
          <w:p w:rsidRPr="00C7514D" w:rsidR="00993B64" w:rsidP="03CBA98C" w:rsidRDefault="00993B64" w14:paraId="167CE9A7" w14:textId="6AE0A8B8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OBJETOS DE CONHECIMENTO DA VIDEOAULA</w:t>
            </w:r>
          </w:p>
        </w:tc>
      </w:tr>
      <w:tr w:rsidRPr="00C7514D" w:rsidR="00993B64" w:rsidTr="03CBA98C" w14:paraId="6F095F30" w14:textId="77777777">
        <w:tblPrEx>
          <w:tblCellMar>
            <w:left w:w="108" w:type="dxa"/>
            <w:right w:w="108" w:type="dxa"/>
          </w:tblCellMar>
        </w:tblPrEx>
        <w:trPr>
          <w:trHeight w:val="1096"/>
        </w:trPr>
        <w:tc>
          <w:tcPr>
            <w:tcW w:w="1911" w:type="dxa"/>
            <w:shd w:val="clear" w:color="auto" w:fill="EDEDED" w:themeFill="accent3" w:themeFillTint="33"/>
            <w:tcMar/>
          </w:tcPr>
          <w:p w:rsidRPr="00C7514D" w:rsidR="00993B64" w:rsidP="03CBA98C" w:rsidRDefault="00993B64" w14:paraId="73BFAB0B" w14:textId="4FFD0082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TERÇA FEIRA 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>23/02/2021</w:t>
            </w: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 VIDEOAULA 1</w:t>
            </w:r>
          </w:p>
        </w:tc>
        <w:tc>
          <w:tcPr>
            <w:tcW w:w="2126" w:type="dxa"/>
            <w:tcMar/>
          </w:tcPr>
          <w:p w:rsidRPr="00C7514D" w:rsidR="00993B64" w:rsidP="03CBA98C" w:rsidRDefault="00993B64" w14:paraId="12B313B1" w14:textId="4CF55283">
            <w:pPr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sz w:val="24"/>
                <w:szCs w:val="24"/>
              </w:rPr>
              <w:t>MATEMÁTICA</w:t>
            </w:r>
          </w:p>
        </w:tc>
        <w:tc>
          <w:tcPr>
            <w:tcW w:w="6194" w:type="dxa"/>
            <w:tcMar/>
          </w:tcPr>
          <w:p w:rsidR="00993B64" w:rsidP="03CBA98C" w:rsidRDefault="00993B64" w14:paraId="4433139F" w14:textId="6912E7BE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BA98C" w:rsidR="03CBA98C">
              <w:rPr>
                <w:noProof w:val="0"/>
                <w:sz w:val="20"/>
                <w:szCs w:val="20"/>
                <w:lang w:val="pt-BR"/>
              </w:rPr>
              <w:t>Contagem ascendente e descendente.</w:t>
            </w:r>
          </w:p>
          <w:p w:rsidR="00993B64" w:rsidP="03CBA98C" w:rsidRDefault="00993B64" w14:paraId="7DDF6A04" w14:textId="268DB69B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BA98C" w:rsidR="03CBA98C">
              <w:rPr>
                <w:noProof w:val="0"/>
                <w:sz w:val="20"/>
                <w:szCs w:val="20"/>
                <w:lang w:val="pt-BR"/>
              </w:rPr>
              <w:t>Contagem de rotina.</w:t>
            </w:r>
          </w:p>
          <w:p w:rsidR="00993B64" w:rsidP="03CBA98C" w:rsidRDefault="00993B64" w14:paraId="5E474405" w14:textId="51C23CC2">
            <w:pPr>
              <w:pStyle w:val="PargrafodaLista1"/>
              <w:spacing w:after="0" w:line="240" w:lineRule="auto"/>
              <w:ind w:left="360"/>
              <w:jc w:val="both"/>
              <w:rPr>
                <w:rFonts w:ascii="Calibri" w:hAnsi="Calibri" w:eastAsia="DejaVu Sans" w:cs="font229"/>
                <w:noProof w:val="0"/>
                <w:sz w:val="20"/>
                <w:szCs w:val="20"/>
                <w:lang w:val="pt-BR"/>
              </w:rPr>
            </w:pPr>
            <w:r w:rsidRPr="03CBA98C" w:rsidR="03CBA98C">
              <w:rPr>
                <w:noProof w:val="0"/>
                <w:sz w:val="20"/>
                <w:szCs w:val="20"/>
                <w:lang w:val="pt-BR"/>
              </w:rPr>
              <w:t>Reconhecimento de números no contexto diário; Indicação de quantidades, indicação de ordem ou indicação de código para a organização de informações.</w:t>
            </w:r>
          </w:p>
        </w:tc>
      </w:tr>
      <w:tr w:rsidRPr="00C7514D" w:rsidR="00993B64" w:rsidTr="03CBA98C" w14:paraId="5D302933" w14:textId="77777777">
        <w:tblPrEx>
          <w:tblCellMar>
            <w:left w:w="108" w:type="dxa"/>
            <w:right w:w="108" w:type="dxa"/>
          </w:tblCellMar>
        </w:tblPrEx>
        <w:trPr>
          <w:trHeight w:val="1096"/>
        </w:trPr>
        <w:tc>
          <w:tcPr>
            <w:tcW w:w="1911" w:type="dxa"/>
            <w:shd w:val="clear" w:color="auto" w:fill="EDEDED" w:themeFill="accent3" w:themeFillTint="33"/>
            <w:tcMar/>
          </w:tcPr>
          <w:p w:rsidRPr="00C7514D" w:rsidR="00993B64" w:rsidP="03CBA98C" w:rsidRDefault="00993B64" w14:paraId="55959971" w14:textId="19200CC4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SEXTA FEIRA 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>26/02/2021</w:t>
            </w: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 VIDEOAULA 2</w:t>
            </w:r>
          </w:p>
        </w:tc>
        <w:tc>
          <w:tcPr>
            <w:tcW w:w="2126" w:type="dxa"/>
            <w:tcMar/>
          </w:tcPr>
          <w:p w:rsidRPr="00C7514D" w:rsidR="00993B64" w:rsidP="03CBA98C" w:rsidRDefault="00993B64" w14:paraId="672C5831" w14:textId="6B61DF80">
            <w:pPr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sz w:val="24"/>
                <w:szCs w:val="24"/>
              </w:rPr>
              <w:t>MATEMÁTICA</w:t>
            </w:r>
          </w:p>
        </w:tc>
        <w:tc>
          <w:tcPr>
            <w:tcW w:w="6194" w:type="dxa"/>
            <w:tcMar/>
          </w:tcPr>
          <w:p w:rsidR="00993B64" w:rsidP="03CBA98C" w:rsidRDefault="00993B64" w14:paraId="64478213" w14:textId="4274CB45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BA98C" w:rsidR="03CBA98C">
              <w:rPr>
                <w:noProof w:val="0"/>
                <w:sz w:val="20"/>
                <w:szCs w:val="20"/>
                <w:lang w:val="pt-BR"/>
              </w:rPr>
              <w:t>Contagem ascendente e descendente.</w:t>
            </w:r>
          </w:p>
          <w:p w:rsidR="00993B64" w:rsidP="03CBA98C" w:rsidRDefault="00993B64" w14:paraId="1AFD2D20" w14:textId="78CF637A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BA98C" w:rsidR="03CBA98C">
              <w:rPr>
                <w:noProof w:val="0"/>
                <w:sz w:val="20"/>
                <w:szCs w:val="20"/>
                <w:lang w:val="pt-BR"/>
              </w:rPr>
              <w:t>Contagem de rotina.</w:t>
            </w:r>
          </w:p>
          <w:p w:rsidR="00993B64" w:rsidP="03CBA98C" w:rsidRDefault="00993B64" w14:paraId="2B404F55" w14:textId="19C76725">
            <w:pPr>
              <w:pStyle w:val="PargrafodaLista1"/>
              <w:spacing w:after="0" w:line="240" w:lineRule="auto"/>
              <w:jc w:val="both"/>
              <w:rPr>
                <w:rFonts w:ascii="Calibri" w:hAnsi="Calibri" w:eastAsia="DejaVu Sans" w:cs="font229"/>
                <w:noProof w:val="0"/>
                <w:sz w:val="20"/>
                <w:szCs w:val="20"/>
                <w:lang w:val="pt-BR"/>
              </w:rPr>
            </w:pPr>
            <w:r w:rsidRPr="03CBA98C" w:rsidR="03CBA98C">
              <w:rPr>
                <w:noProof w:val="0"/>
                <w:sz w:val="20"/>
                <w:szCs w:val="20"/>
                <w:lang w:val="pt-BR"/>
              </w:rPr>
              <w:t>Reconhecimento de números no contexto diário; Indicação de quantidades, indicação de ordem ou indicação de código para a organização de informações.</w:t>
            </w:r>
          </w:p>
        </w:tc>
      </w:tr>
      <w:tr w:rsidRPr="00C7514D" w:rsidR="00993B64" w:rsidTr="03CBA98C" w14:paraId="759B48DA" w14:textId="77777777">
        <w:trPr>
          <w:trHeight w:val="746"/>
        </w:trPr>
        <w:tc>
          <w:tcPr>
            <w:tcW w:w="10231" w:type="dxa"/>
            <w:gridSpan w:val="3"/>
            <w:tcMar/>
          </w:tcPr>
          <w:p w:rsidRPr="00C7514D" w:rsidR="00993B64" w:rsidP="00AC290A" w:rsidRDefault="00993B64" w14:paraId="22F7ABFD" w14:textId="77777777">
            <w:pPr>
              <w:rPr>
                <w:rFonts w:cstheme="minorHAnsi"/>
                <w:sz w:val="24"/>
                <w:szCs w:val="24"/>
              </w:rPr>
            </w:pPr>
          </w:p>
          <w:p w:rsidRPr="00C7514D" w:rsidR="00993B64" w:rsidP="03CBA98C" w:rsidRDefault="00993B64" w14:paraId="128DD9B0" w14:textId="61A4C69A">
            <w:pPr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b w:val="1"/>
                <w:bCs w:val="1"/>
                <w:sz w:val="24"/>
                <w:szCs w:val="24"/>
              </w:rPr>
              <w:t>OBSERVAÇÃO:</w:t>
            </w:r>
            <w:r w:rsidRPr="03CBA98C" w:rsidR="03CBA98C">
              <w:rPr>
                <w:rFonts w:cs="Calibri" w:cstheme="minorAscii"/>
                <w:sz w:val="24"/>
                <w:szCs w:val="24"/>
              </w:rPr>
              <w:t xml:space="preserve"> AULAS PARA 1º ANO E 2º ANO</w:t>
            </w:r>
          </w:p>
          <w:p w:rsidRPr="00C7514D" w:rsidR="00993B64" w:rsidP="00AC290A" w:rsidRDefault="00993B64" w14:paraId="66E4E111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Pr="00C7514D" w:rsidR="00993B64" w:rsidP="00993B64" w:rsidRDefault="00993B64" w14:paraId="6146C0D0" w14:textId="77777777">
      <w:pPr>
        <w:rPr>
          <w:sz w:val="24"/>
          <w:szCs w:val="24"/>
        </w:rPr>
      </w:pPr>
    </w:p>
    <w:p w:rsidRPr="00373467" w:rsidR="00993B64" w:rsidP="03CBA98C" w:rsidRDefault="00993B64" w14:paraId="301B6C8C" w14:textId="3B2E6278">
      <w:pPr>
        <w:pStyle w:val="Normal"/>
        <w:rPr>
          <w:rFonts w:ascii="Calibri" w:hAnsi="Calibri" w:eastAsia="DejaVu Sans" w:cs="font229"/>
          <w:sz w:val="24"/>
          <w:szCs w:val="24"/>
        </w:rPr>
      </w:pPr>
    </w:p>
    <w:p w:rsidRPr="00373467" w:rsidR="00993B64" w:rsidP="03CBA98C" w:rsidRDefault="00993B64" w14:paraId="4C03A689" w14:textId="2C06A17B">
      <w:pPr>
        <w:pStyle w:val="Normal"/>
        <w:rPr>
          <w:rFonts w:ascii="Calibri" w:hAnsi="Calibri" w:eastAsia="DejaVu Sans" w:cs="font229"/>
          <w:sz w:val="24"/>
          <w:szCs w:val="24"/>
        </w:rPr>
      </w:pPr>
    </w:p>
    <w:p w:rsidRPr="00373467" w:rsidR="00993B64" w:rsidP="03CBA98C" w:rsidRDefault="00993B64" w14:paraId="084EA966" w14:textId="0025BC23">
      <w:pPr>
        <w:pStyle w:val="Normal"/>
        <w:rPr>
          <w:rFonts w:ascii="Calibri" w:hAnsi="Calibri" w:eastAsia="DejaVu Sans" w:cs="font229"/>
          <w:sz w:val="24"/>
          <w:szCs w:val="24"/>
        </w:rPr>
      </w:pPr>
    </w:p>
    <w:p w:rsidRPr="00373467" w:rsidR="00993B64" w:rsidP="03CBA98C" w:rsidRDefault="00993B64" w14:paraId="5D7108C1" w14:textId="775BF81F">
      <w:pPr>
        <w:pStyle w:val="Normal"/>
        <w:rPr>
          <w:rFonts w:ascii="Calibri" w:hAnsi="Calibri" w:eastAsia="DejaVu Sans" w:cs="font229"/>
          <w:sz w:val="24"/>
          <w:szCs w:val="24"/>
        </w:rPr>
      </w:pPr>
    </w:p>
    <w:p w:rsidRPr="00373467" w:rsidR="00993B64" w:rsidP="03CBA98C" w:rsidRDefault="00993B64" w14:paraId="671DF959" w14:textId="318FEF78">
      <w:pPr>
        <w:pStyle w:val="Normal"/>
        <w:rPr>
          <w:rFonts w:ascii="Calibri" w:hAnsi="Calibri" w:eastAsia="DejaVu Sans" w:cs="font229"/>
          <w:sz w:val="24"/>
          <w:szCs w:val="24"/>
        </w:rPr>
      </w:pPr>
    </w:p>
    <w:p w:rsidRPr="00373467" w:rsidR="00993B64" w:rsidP="03CBA98C" w:rsidRDefault="00993B64" w14:paraId="1080D982" w14:textId="49D4E3D8">
      <w:pPr>
        <w:pStyle w:val="Normal"/>
        <w:rPr>
          <w:rFonts w:ascii="Calibri" w:hAnsi="Calibri" w:eastAsia="DejaVu Sans" w:cs="font229"/>
          <w:sz w:val="24"/>
          <w:szCs w:val="24"/>
        </w:rPr>
      </w:pPr>
    </w:p>
    <w:p w:rsidRPr="00373467" w:rsidR="00993B64" w:rsidP="03CBA98C" w:rsidRDefault="00993B64" w14:paraId="67DEAAA9" w14:textId="603891F7">
      <w:pPr>
        <w:pStyle w:val="Normal"/>
        <w:rPr>
          <w:rFonts w:ascii="Calibri" w:hAnsi="Calibri" w:eastAsia="DejaVu Sans" w:cs="font229"/>
          <w:sz w:val="24"/>
          <w:szCs w:val="24"/>
        </w:rPr>
      </w:pPr>
    </w:p>
    <w:p w:rsidRPr="00373467" w:rsidR="00993B64" w:rsidP="03CBA98C" w:rsidRDefault="00993B64" w14:paraId="730226A9" w14:textId="06533B8F">
      <w:pPr>
        <w:pStyle w:val="Normal"/>
        <w:rPr>
          <w:rFonts w:ascii="Calibri" w:hAnsi="Calibri" w:eastAsia="DejaVu Sans" w:cs="font229"/>
          <w:sz w:val="24"/>
          <w:szCs w:val="24"/>
        </w:rPr>
      </w:pPr>
    </w:p>
    <w:p w:rsidRPr="00373467" w:rsidR="00993B64" w:rsidP="03CBA98C" w:rsidRDefault="00993B64" w14:paraId="600395A0" w14:textId="231B1987">
      <w:pPr>
        <w:pStyle w:val="Normal"/>
        <w:rPr>
          <w:rFonts w:ascii="Calibri" w:hAnsi="Calibri" w:eastAsia="DejaVu Sans" w:cs="font229"/>
          <w:sz w:val="24"/>
          <w:szCs w:val="24"/>
        </w:rPr>
      </w:pPr>
    </w:p>
    <w:tbl>
      <w:tblPr>
        <w:tblStyle w:val="Tabelacomgrade"/>
        <w:tblW w:w="0" w:type="auto"/>
        <w:tblInd w:w="-923" w:type="dxa"/>
        <w:tblLook w:val="04A0" w:firstRow="1" w:lastRow="0" w:firstColumn="1" w:lastColumn="0" w:noHBand="0" w:noVBand="1"/>
      </w:tblPr>
      <w:tblGrid>
        <w:gridCol w:w="1650"/>
        <w:gridCol w:w="1560"/>
        <w:gridCol w:w="3045"/>
        <w:gridCol w:w="1710"/>
        <w:gridCol w:w="2266"/>
      </w:tblGrid>
      <w:tr w:rsidR="03CBA98C" w:rsidTr="03CBA98C" w14:paraId="29A3F6BE">
        <w:trPr>
          <w:trHeight w:val="1690"/>
        </w:trPr>
        <w:tc>
          <w:tcPr>
            <w:tcW w:w="10231" w:type="dxa"/>
            <w:gridSpan w:val="5"/>
            <w:shd w:val="clear" w:color="auto" w:fill="E7E6E6" w:themeFill="background2"/>
            <w:tcMar/>
          </w:tcPr>
          <w:p w:rsidR="03CBA98C" w:rsidP="03CBA98C" w:rsidRDefault="03CBA98C" w14:paraId="73FE795B" w14:textId="56C48DC7">
            <w:pPr>
              <w:pStyle w:val="Normal"/>
              <w:ind w:right="-70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45720" distB="45720" distL="114300" distR="114300" wp14:anchorId="66634A36" wp14:editId="0A22E8BD">
                      <wp:extent xmlns:wp="http://schemas.openxmlformats.org/drawingml/2006/wordprocessingDrawing" cx="3643630" cy="428625"/>
                      <wp:effectExtent xmlns:wp="http://schemas.openxmlformats.org/drawingml/2006/wordprocessingDrawing" l="0" t="0" r="0" b="0"/>
                      <wp:docPr xmlns:wp="http://schemas.openxmlformats.org/drawingml/2006/wordprocessingDrawing" id="722011666" name="Caixa de Texto 2"/>
                      <wp:cNvGraphicFramePr xmlns:wp="http://schemas.openxmlformats.org/drawingml/2006/wordprocessingDrawing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363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 xmlns:w="http://schemas.openxmlformats.org/wordprocessingml/2006/main">
                                <w:p xmlns:w14="http://schemas.microsoft.com/office/word/2010/wordml" w:rsidRPr="00ED6C2E" w:rsidR="00993B64" w:rsidP="00993B64" w:rsidRDefault="00993B64" w14:paraId="37820461" w14:textId="77777777">
                                  <w:pP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  <w:t>PLANEJAMENTO SEMANAL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66634A36">
                      <v:stroke joinstyle="miter"/>
                      <v:path gradientshapeok="t" o:connecttype="rect"/>
                    </v:shapetype>
                    <v:shape xmlns:o="urn:schemas-microsoft-com:office:office" xmlns:v="urn:schemas-microsoft-com:vml" id="Caixa de Texto 2" style="position:absolute;margin-left:91.65pt;margin-top:21pt;width:286.9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">
                      <v:textbox xmlns:v="urn:schemas-microsoft-com:vml">
                        <w:txbxContent xmlns:w="http://schemas.openxmlformats.org/wordprocessingml/2006/main">
                          <w:p xmlns:w14="http://schemas.microsoft.com/office/word/2010/wordml" w:rsidRPr="00ED6C2E" w:rsidR="00993B64" w:rsidP="00993B64" w:rsidRDefault="00993B64" w14:paraId="37820461" w14:textId="77777777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PLANEJAMENTO SEMANAL</w:t>
                            </w:r>
                          </w:p>
                        </w:txbxContent>
                      </v:textbox>
                      <w10:wrap xmlns:w10="urn:schemas-microsoft-com:office:word"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51765B67" wp14:editId="449D6CCA">
                      <wp:extent xmlns:wp="http://schemas.openxmlformats.org/drawingml/2006/wordprocessingDrawing" cx="1216735" cy="764275"/>
                      <wp:effectExtent xmlns:wp="http://schemas.openxmlformats.org/drawingml/2006/wordprocessingDrawing" l="0" t="0" r="2540" b="0"/>
                      <wp:docPr xmlns:wp="http://schemas.openxmlformats.org/drawingml/2006/wordprocessingDrawing" id="1864785400" name="object 4"/>
                      <wp:cNvGraphicFramePr xmlns:wp="http://schemas.openxmlformats.org/drawingml/2006/wordprocessingDrawing"/>
                      <a:graphic xmlns:a="http://schemas.openxmlformats.org/drawingml/2006/main">
                        <a:graphicData xmlns:a="http://schemas.openxmlformats.org/drawingml/2006/main"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xmlns:a="http://schemas.openxmlformats.org/drawingml/2006/main">
                                <a:off x="0" y="0"/>
                                <a:ext cx="1216735" cy="764275"/>
                              </a:xfrm>
                              <a:prstGeom xmlns:a="http://schemas.openxmlformats.org/drawingml/2006/main" prst="rect">
                                <a:avLst/>
                              </a:prstGeom>
                              <a:blipFill xmlns:a="http://schemas.openxmlformats.org/drawingml/2006/main">
                                <a:blip xmlns:r="http://schemas.openxmlformats.org/officeDocument/2006/relationships" r:embed="rId7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rect xmlns:w14="http://schemas.microsoft.com/office/word/2010/wordml" xmlns:o="urn:schemas-microsoft-com:office:office" xmlns:v="urn:schemas-microsoft-com:vml" id="object 4" style="position:absolute;margin-left:399pt;margin-top:11.3pt;width:95.8pt;height: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w14:anchorId="30CB3815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">
                      <v:fill xmlns:r="http://schemas.openxmlformats.org/officeDocument/2006/relationships" type="frame" o:title="" recolor="t" rotate="t" r:id="rId8"/>
                      <v:textbox inset="0,0,0,0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636920F2" wp14:editId="5321C459">
                      <wp:extent xmlns:wp="http://schemas.openxmlformats.org/drawingml/2006/wordprocessingDrawing" cx="928048" cy="900411"/>
                      <wp:effectExtent xmlns:wp="http://schemas.openxmlformats.org/drawingml/2006/wordprocessingDrawing" l="0" t="0" r="5715" b="0"/>
                      <wp:docPr xmlns:wp="http://schemas.openxmlformats.org/drawingml/2006/wordprocessingDrawing" id="835022900" name="object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928048" cy="900411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5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rect xmlns:w14="http://schemas.microsoft.com/office/word/2010/wordml" xmlns:o="urn:schemas-microsoft-com:office:office" xmlns:v="urn:schemas-microsoft-com:vml" id="object 3" style="position:absolute;margin-left:.35pt;margin-top:3.8pt;width:73.0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w14:anchorId="65F9AF20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">
                      <v:fill xmlns:r="http://schemas.openxmlformats.org/officeDocument/2006/relationships" type="frame" o:title="" recolor="t" rotate="t" r:id="rId6"/>
                      <v:textbox inset="0,0,0,0"/>
                    </v:rect>
                  </w:pict>
                </mc:Fallback>
              </mc:AlternateContent>
            </w:r>
          </w:p>
        </w:tc>
      </w:tr>
      <w:tr w:rsidR="03CBA98C" w:rsidTr="03CBA98C" w14:paraId="07680841">
        <w:trPr>
          <w:trHeight w:val="560"/>
        </w:trPr>
        <w:tc>
          <w:tcPr>
            <w:tcW w:w="10231" w:type="dxa"/>
            <w:gridSpan w:val="5"/>
            <w:shd w:val="clear" w:color="auto" w:fill="FFE599" w:themeFill="accent4" w:themeFillTint="66"/>
            <w:tcMar/>
          </w:tcPr>
          <w:p w:rsidR="03CBA98C" w:rsidP="03CBA98C" w:rsidRDefault="03CBA98C" w14:paraId="695D3D74" w14:textId="48722576">
            <w:pPr>
              <w:spacing w:after="0" w:afterAutospacing="off" w:line="240" w:lineRule="auto"/>
              <w:ind w:left="360"/>
              <w:jc w:val="center"/>
              <w:rPr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b w:val="1"/>
                <w:bCs w:val="1"/>
                <w:sz w:val="44"/>
                <w:szCs w:val="44"/>
              </w:rPr>
              <w:t>1° ANO</w:t>
            </w:r>
          </w:p>
          <w:p w:rsidR="03CBA98C" w:rsidP="03CBA98C" w:rsidRDefault="03CBA98C" w14:paraId="7C738B6E" w14:textId="0B5B8ABD">
            <w:pPr>
              <w:spacing w:after="0" w:afterAutospacing="off" w:line="240" w:lineRule="auto"/>
              <w:ind w:left="360"/>
              <w:jc w:val="center"/>
              <w:rPr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b w:val="1"/>
                <w:bCs w:val="1"/>
                <w:sz w:val="44"/>
                <w:szCs w:val="44"/>
              </w:rPr>
              <w:t>2ª SEMANA 01/03 À 06/03/21</w:t>
            </w:r>
          </w:p>
          <w:p w:rsidR="03CBA98C" w:rsidP="03CBA98C" w:rsidRDefault="03CBA98C" w14:paraId="498DBC2F" w14:textId="2C83D2D5">
            <w:pPr>
              <w:pStyle w:val="Normal"/>
              <w:spacing w:after="0" w:afterAutospacing="off" w:line="240" w:lineRule="auto"/>
              <w:ind w:left="360"/>
              <w:jc w:val="center"/>
              <w:rPr>
                <w:rFonts w:ascii="Calibri" w:hAnsi="Calibri" w:eastAsia="DejaVu Sans" w:cs="font229"/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44"/>
                <w:szCs w:val="44"/>
              </w:rPr>
              <w:t>VIDEOAULA 3 E VIDEOAULA 4</w:t>
            </w:r>
          </w:p>
        </w:tc>
      </w:tr>
      <w:tr w:rsidR="03CBA98C" w:rsidTr="03CBA98C" w14:paraId="33915BA2">
        <w:trPr>
          <w:trHeight w:val="1185"/>
        </w:trPr>
        <w:tc>
          <w:tcPr>
            <w:tcW w:w="1650" w:type="dxa"/>
            <w:tcMar/>
          </w:tcPr>
          <w:p w:rsidR="03CBA98C" w:rsidP="03CBA98C" w:rsidRDefault="03CBA98C" w14:paraId="45F5FCF9" w14:textId="5726A7CB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DIA DA   SEMANA</w:t>
            </w:r>
          </w:p>
        </w:tc>
        <w:tc>
          <w:tcPr>
            <w:tcW w:w="1560" w:type="dxa"/>
            <w:tcMar/>
          </w:tcPr>
          <w:p w:rsidR="03CBA98C" w:rsidP="03CBA98C" w:rsidRDefault="03CBA98C" w14:paraId="7DC20AD2" w14:textId="4996062B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DISCIPLINAS</w:t>
            </w:r>
          </w:p>
        </w:tc>
        <w:tc>
          <w:tcPr>
            <w:tcW w:w="3045" w:type="dxa"/>
            <w:tcMar/>
          </w:tcPr>
          <w:p w:rsidR="03CBA98C" w:rsidP="03CBA98C" w:rsidRDefault="03CBA98C" w14:paraId="68B7E620" w14:textId="2E113A2F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OBJETOS DE CONHECIMENTO DA VIDEOAULA</w:t>
            </w:r>
          </w:p>
        </w:tc>
        <w:tc>
          <w:tcPr>
            <w:tcW w:w="1710" w:type="dxa"/>
            <w:tcMar/>
          </w:tcPr>
          <w:p w:rsidR="03CBA98C" w:rsidP="03CBA98C" w:rsidRDefault="03CBA98C" w14:paraId="47B336CA" w14:textId="1ECCA6E0">
            <w:pPr>
              <w:pStyle w:val="Normal"/>
              <w:jc w:val="center"/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  <w:t>HABILIDADES TRABALHADAS</w:t>
            </w:r>
          </w:p>
        </w:tc>
        <w:tc>
          <w:tcPr>
            <w:tcW w:w="2266" w:type="dxa"/>
            <w:tcMar/>
          </w:tcPr>
          <w:p w:rsidR="03CBA98C" w:rsidP="03CBA98C" w:rsidRDefault="03CBA98C" w14:paraId="70CFCF27" w14:textId="07E8E01A">
            <w:pPr>
              <w:pStyle w:val="Normal"/>
              <w:jc w:val="center"/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  <w:t>SITUAÇÕES DIDÁTICAS DO VÍDEO</w:t>
            </w:r>
          </w:p>
        </w:tc>
      </w:tr>
      <w:tr w:rsidR="03CBA98C" w:rsidTr="03CBA98C" w14:paraId="37BB2B83">
        <w:trPr>
          <w:trHeight w:val="1096"/>
        </w:trPr>
        <w:tc>
          <w:tcPr>
            <w:tcW w:w="1650" w:type="dxa"/>
            <w:shd w:val="clear" w:color="auto" w:fill="EDEDED" w:themeFill="accent3" w:themeFillTint="33"/>
            <w:tcMar/>
          </w:tcPr>
          <w:p w:rsidR="03CBA98C" w:rsidP="03CBA98C" w:rsidRDefault="03CBA98C" w14:paraId="1072B7E7" w14:textId="486B6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TERÇA FEIRA 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>02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>/03/2021</w:t>
            </w: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 VIDEOAULA 3</w:t>
            </w:r>
          </w:p>
        </w:tc>
        <w:tc>
          <w:tcPr>
            <w:tcW w:w="1560" w:type="dxa"/>
            <w:tcMar/>
          </w:tcPr>
          <w:p w:rsidR="03CBA98C" w:rsidP="03CBA98C" w:rsidRDefault="03CBA98C" w14:paraId="73FB5482" w14:textId="432F24A4">
            <w:pPr>
              <w:jc w:val="center"/>
              <w:rPr>
                <w:rFonts w:cs="Calibri" w:cstheme="minorAscii"/>
                <w:sz w:val="24"/>
                <w:szCs w:val="24"/>
              </w:rPr>
            </w:pPr>
          </w:p>
          <w:p w:rsidR="03CBA98C" w:rsidP="03CBA98C" w:rsidRDefault="03CBA98C" w14:paraId="78C7AB3A" w14:textId="74A11C94">
            <w:pPr>
              <w:jc w:val="center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sz w:val="24"/>
                <w:szCs w:val="24"/>
              </w:rPr>
              <w:t>MATEMÁTICA</w:t>
            </w:r>
          </w:p>
        </w:tc>
        <w:tc>
          <w:tcPr>
            <w:tcW w:w="3045" w:type="dxa"/>
            <w:tcMar/>
          </w:tcPr>
          <w:p w:rsidR="03CBA98C" w:rsidP="03CBA98C" w:rsidRDefault="03CBA98C" w14:paraId="4ABB756E" w14:textId="413BBF15">
            <w:pPr>
              <w:pStyle w:val="PargrafodaLista1"/>
              <w:spacing w:after="0" w:line="240" w:lineRule="auto"/>
              <w:ind w:left="0"/>
              <w:jc w:val="both"/>
              <w:rPr>
                <w:rFonts w:ascii="Tw Cen MT" w:hAnsi="Tw Cen MT" w:cs="Times New Roman"/>
                <w:sz w:val="20"/>
                <w:szCs w:val="20"/>
              </w:rPr>
            </w:pPr>
            <w:r w:rsidRPr="03CBA98C" w:rsidR="03CBA98C">
              <w:rPr>
                <w:rFonts w:ascii="Tw Cen MT" w:hAnsi="Tw Cen MT" w:cs="Times New Roman"/>
                <w:b w:val="1"/>
                <w:bCs w:val="1"/>
                <w:sz w:val="20"/>
                <w:szCs w:val="20"/>
              </w:rPr>
              <w:t>UNIDADE TEMÁTICA: NÚMEROS</w:t>
            </w:r>
          </w:p>
          <w:p w:rsidR="03CBA98C" w:rsidP="03CBA98C" w:rsidRDefault="03CBA98C" w14:paraId="042B022A" w14:textId="177FF0D8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CONTAGEM DE ROTINA;</w:t>
            </w:r>
          </w:p>
          <w:p w:rsidR="03CBA98C" w:rsidP="03CBA98C" w:rsidRDefault="03CBA98C" w14:paraId="70848274" w14:textId="104D1E78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RECONHECIMENTO DE NÚMEROS NO CONTEXTO DIÁRIO;</w:t>
            </w:r>
          </w:p>
          <w:p w:rsidR="03CBA98C" w:rsidP="03CBA98C" w:rsidRDefault="03CBA98C" w14:paraId="7663076E" w14:textId="0A683EC4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INDICAÇÃO DE QUANTIDADES DE ORDEM OU INDICAÇÃO DE CÓDIGO PARA ORGANIZAÇÃO DE INFORMAÇÕES;</w:t>
            </w:r>
          </w:p>
          <w:p w:rsidR="03CBA98C" w:rsidP="03CBA98C" w:rsidRDefault="03CBA98C" w14:paraId="2C34A978" w14:textId="79E9F123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LEITURA, ESCRITA E COMPARAÇÃO DE NÚMEROS NATURAIS;</w:t>
            </w:r>
          </w:p>
          <w:p w:rsidR="03CBA98C" w:rsidP="03CBA98C" w:rsidRDefault="03CBA98C" w14:paraId="1AE4C622" w14:textId="606BD8BF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RETA NUMÉRICA.</w:t>
            </w:r>
          </w:p>
        </w:tc>
        <w:tc>
          <w:tcPr>
            <w:tcW w:w="1710" w:type="dxa"/>
            <w:tcMar/>
          </w:tcPr>
          <w:p w:rsidR="03CBA98C" w:rsidP="03CBA98C" w:rsidRDefault="03CBA98C" w14:paraId="1BB1CF2A" w14:textId="560D7616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</w:p>
          <w:p w:rsidR="03CBA98C" w:rsidP="03CBA98C" w:rsidRDefault="03CBA98C" w14:paraId="5A0B5BB0" w14:textId="622F3BD7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  <w:t>EF01MA01</w:t>
            </w:r>
          </w:p>
          <w:p w:rsidR="03CBA98C" w:rsidP="03CBA98C" w:rsidRDefault="03CBA98C" w14:paraId="6DD021A5" w14:textId="55BBF54F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  <w:t>EFO1MA04</w:t>
            </w:r>
          </w:p>
          <w:p w:rsidR="03CBA98C" w:rsidP="03CBA98C" w:rsidRDefault="03CBA98C" w14:paraId="609DB137" w14:textId="52B147B9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  <w:t>EF01MA05</w:t>
            </w:r>
          </w:p>
        </w:tc>
        <w:tc>
          <w:tcPr>
            <w:tcW w:w="2266" w:type="dxa"/>
            <w:tcMar/>
          </w:tcPr>
          <w:p w:rsidR="03CBA98C" w:rsidP="03CBA98C" w:rsidRDefault="03CBA98C" w14:paraId="4BBE737F" w14:textId="78129395">
            <w:pPr>
              <w:pStyle w:val="PargrafodaLista1"/>
              <w:ind w:left="0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HISTÓRIA: “AS CASAS DA UNIDADE E DEZENA”.</w:t>
            </w:r>
          </w:p>
          <w:p w:rsidR="03CBA98C" w:rsidP="03CBA98C" w:rsidRDefault="03CBA98C" w14:paraId="77CC9EC5" w14:textId="3D099052">
            <w:pPr>
              <w:pStyle w:val="PargrafodaLista1"/>
              <w:ind w:left="0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SEQUÊNCIA NUMÉRICA DE 1 A 29 E ESCRITA POR EXTENSO.</w:t>
            </w:r>
          </w:p>
          <w:p w:rsidR="03CBA98C" w:rsidP="03CBA98C" w:rsidRDefault="03CBA98C" w14:paraId="46269E22" w14:textId="5A034AFB">
            <w:pPr>
              <w:pStyle w:val="PargrafodaLista1"/>
              <w:ind w:left="0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EXPLICAÇÃO MATERIAL DOURADO (UNIDADE E DEZENA)</w:t>
            </w:r>
          </w:p>
          <w:p w:rsidR="03CBA98C" w:rsidP="03CBA98C" w:rsidRDefault="03CBA98C" w14:paraId="709C29A6" w14:textId="48C5167A">
            <w:pPr>
              <w:pStyle w:val="PargrafodaLista1"/>
              <w:ind w:left="0"/>
              <w:rPr>
                <w:rFonts w:ascii="Calibri" w:hAnsi="Calibri" w:eastAsia="DejaVu Sans" w:cs="font229"/>
                <w:sz w:val="20"/>
                <w:szCs w:val="20"/>
              </w:rPr>
            </w:pPr>
          </w:p>
        </w:tc>
      </w:tr>
      <w:tr w:rsidR="03CBA98C" w:rsidTr="03CBA98C" w14:paraId="0AEFB95B">
        <w:trPr>
          <w:trHeight w:val="1096"/>
        </w:trPr>
        <w:tc>
          <w:tcPr>
            <w:tcW w:w="1650" w:type="dxa"/>
            <w:shd w:val="clear" w:color="auto" w:fill="EDEDED" w:themeFill="accent3" w:themeFillTint="33"/>
            <w:tcMar/>
          </w:tcPr>
          <w:p w:rsidR="03CBA98C" w:rsidP="03CBA98C" w:rsidRDefault="03CBA98C" w14:paraId="2ACBA58E" w14:textId="3C2617AC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SEXTA FEIRA 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>05/03/2021</w:t>
            </w: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 VIDEOAULA 4</w:t>
            </w:r>
          </w:p>
        </w:tc>
        <w:tc>
          <w:tcPr>
            <w:tcW w:w="1560" w:type="dxa"/>
            <w:tcMar/>
          </w:tcPr>
          <w:p w:rsidR="03CBA98C" w:rsidP="03CBA98C" w:rsidRDefault="03CBA98C" w14:paraId="295F8F7D" w14:textId="68CAB8AE">
            <w:pPr>
              <w:jc w:val="center"/>
              <w:rPr>
                <w:rFonts w:cs="Calibri" w:cstheme="minorAscii"/>
                <w:sz w:val="24"/>
                <w:szCs w:val="24"/>
              </w:rPr>
            </w:pPr>
          </w:p>
          <w:p w:rsidR="03CBA98C" w:rsidP="03CBA98C" w:rsidRDefault="03CBA98C" w14:paraId="4A6BD9BB" w14:textId="39CDAB10">
            <w:pPr>
              <w:jc w:val="center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sz w:val="24"/>
                <w:szCs w:val="24"/>
              </w:rPr>
              <w:t>MATEMÁTICA</w:t>
            </w:r>
          </w:p>
        </w:tc>
        <w:tc>
          <w:tcPr>
            <w:tcW w:w="3045" w:type="dxa"/>
            <w:tcMar/>
          </w:tcPr>
          <w:p w:rsidR="03CBA98C" w:rsidP="03CBA98C" w:rsidRDefault="03CBA98C" w14:paraId="5B93E849" w14:textId="413BBF15">
            <w:pPr>
              <w:pStyle w:val="PargrafodaLista1"/>
              <w:spacing w:after="0" w:line="240" w:lineRule="auto"/>
              <w:ind w:left="0"/>
              <w:jc w:val="both"/>
              <w:rPr>
                <w:rFonts w:ascii="Tw Cen MT" w:hAnsi="Tw Cen MT" w:cs="Times New Roman"/>
                <w:sz w:val="20"/>
                <w:szCs w:val="20"/>
              </w:rPr>
            </w:pPr>
            <w:r w:rsidRPr="03CBA98C" w:rsidR="03CBA98C">
              <w:rPr>
                <w:rFonts w:ascii="Tw Cen MT" w:hAnsi="Tw Cen MT" w:cs="Times New Roman"/>
                <w:b w:val="1"/>
                <w:bCs w:val="1"/>
                <w:sz w:val="20"/>
                <w:szCs w:val="20"/>
              </w:rPr>
              <w:t>UNIDADE TEMÁTICA: NÚMEROS</w:t>
            </w:r>
          </w:p>
          <w:p w:rsidR="03CBA98C" w:rsidP="03CBA98C" w:rsidRDefault="03CBA98C" w14:paraId="42685693" w14:textId="722BDC32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CONSTRUÇÃO DE FATOS BÁSICOS DA ADIÇÃO E SUBTRAÇÃO;</w:t>
            </w:r>
          </w:p>
          <w:p w:rsidR="03CBA98C" w:rsidP="03CBA98C" w:rsidRDefault="03CBA98C" w14:paraId="498F5E2D" w14:textId="2354371C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COMPOSIÇÃO E DECOMPOSIÇÃO DE NÚMEROS NATURAIS;</w:t>
            </w:r>
          </w:p>
          <w:p w:rsidR="03CBA98C" w:rsidP="03CBA98C" w:rsidRDefault="03CBA98C" w14:paraId="6E75B122" w14:textId="771D2B13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PROBLEMAS ENVOLVENDO DIFERENTES SIGNIFICADOS DA ADIÇÃO E DA SUBTRAÇÃO (JUNTAR, ACRESCENTAR, SEPARAR, RETIRAR).</w:t>
            </w:r>
          </w:p>
          <w:p w:rsidR="03CBA98C" w:rsidP="03CBA98C" w:rsidRDefault="03CBA98C" w14:paraId="07A43DEC" w14:textId="3C3790B0">
            <w:pPr>
              <w:pStyle w:val="PargrafodaLista1"/>
              <w:spacing w:after="0" w:line="240" w:lineRule="auto"/>
              <w:ind w:left="708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</w:p>
        </w:tc>
        <w:tc>
          <w:tcPr>
            <w:tcW w:w="1710" w:type="dxa"/>
            <w:tcMar/>
          </w:tcPr>
          <w:p w:rsidR="03CBA98C" w:rsidP="03CBA98C" w:rsidRDefault="03CBA98C" w14:paraId="3F16810C" w14:textId="6783209D">
            <w:pPr>
              <w:pStyle w:val="PargrafodaLista1"/>
              <w:ind w:left="708"/>
              <w:rPr>
                <w:rFonts w:ascii="Calibri" w:hAnsi="Calibri" w:eastAsia="DejaVu Sans" w:cs="font229"/>
                <w:sz w:val="24"/>
                <w:szCs w:val="24"/>
              </w:rPr>
            </w:pPr>
          </w:p>
          <w:p w:rsidR="03CBA98C" w:rsidP="03CBA98C" w:rsidRDefault="03CBA98C" w14:paraId="7F171625" w14:textId="79B83563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sz w:val="24"/>
                <w:szCs w:val="24"/>
              </w:rPr>
              <w:t>EF01MA06</w:t>
            </w:r>
          </w:p>
          <w:p w:rsidR="03CBA98C" w:rsidP="03CBA98C" w:rsidRDefault="03CBA98C" w14:paraId="52327F8D" w14:textId="67A2F0F0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sz w:val="24"/>
                <w:szCs w:val="24"/>
              </w:rPr>
              <w:t>EF01MA07</w:t>
            </w:r>
          </w:p>
          <w:p w:rsidR="03CBA98C" w:rsidP="03CBA98C" w:rsidRDefault="03CBA98C" w14:paraId="017D411E" w14:textId="48B1255D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sz w:val="24"/>
                <w:szCs w:val="24"/>
              </w:rPr>
              <w:t>EF01MA08</w:t>
            </w:r>
          </w:p>
        </w:tc>
        <w:tc>
          <w:tcPr>
            <w:tcW w:w="2266" w:type="dxa"/>
            <w:tcMar/>
          </w:tcPr>
          <w:p w:rsidR="03CBA98C" w:rsidP="03CBA98C" w:rsidRDefault="03CBA98C" w14:paraId="155AC7BC" w14:textId="71450310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HISTÓRIA: “OS NÚMEROS ESCONDIDOS” (Daniela Alvarez)</w:t>
            </w:r>
          </w:p>
          <w:p w:rsidR="03CBA98C" w:rsidP="03CBA98C" w:rsidRDefault="03CBA98C" w14:paraId="46D32B20" w14:textId="2FFEFF88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REVISAR SEQUÊNCIA NUMÉRICA DE 1 A 29.</w:t>
            </w:r>
          </w:p>
          <w:p w:rsidR="03CBA98C" w:rsidP="03CBA98C" w:rsidRDefault="03CBA98C" w14:paraId="5D530528" w14:textId="3D7D8B7B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EXPLICAR SINAIS DE ADIÇÃO (+) E SUBTRAÇÃO (-)</w:t>
            </w:r>
          </w:p>
          <w:p w:rsidR="03CBA98C" w:rsidP="03CBA98C" w:rsidRDefault="03CBA98C" w14:paraId="185538FD" w14:textId="3BA80EF6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PROBLEMAS ENVOLVENDO ADIÇÃO E SUBTRAÇÃO.</w:t>
            </w:r>
          </w:p>
          <w:p w:rsidR="03CBA98C" w:rsidP="03CBA98C" w:rsidRDefault="03CBA98C" w14:paraId="6BCC7B6E" w14:textId="3DED03A3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 xml:space="preserve">JOGO: PESCARIA DA ADIÇÃO E SUBTRAÇÃO. </w:t>
            </w:r>
          </w:p>
        </w:tc>
      </w:tr>
      <w:tr w:rsidR="03CBA98C" w:rsidTr="03CBA98C" w14:paraId="36A9351C">
        <w:trPr>
          <w:trHeight w:val="746"/>
        </w:trPr>
        <w:tc>
          <w:tcPr>
            <w:tcW w:w="10231" w:type="dxa"/>
            <w:gridSpan w:val="5"/>
            <w:tcMar/>
          </w:tcPr>
          <w:p w:rsidR="03CBA98C" w:rsidP="03CBA98C" w:rsidRDefault="03CBA98C" w14:paraId="2BAF9A80" w14:textId="1FE7DCBC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b w:val="1"/>
                <w:bCs w:val="1"/>
                <w:sz w:val="24"/>
                <w:szCs w:val="24"/>
              </w:rPr>
              <w:t>OBSERVAÇÃO:</w:t>
            </w:r>
            <w:r w:rsidRPr="03CBA98C" w:rsidR="03CBA98C">
              <w:rPr>
                <w:rFonts w:cs="Calibri" w:cstheme="minorAscii"/>
                <w:sz w:val="24"/>
                <w:szCs w:val="24"/>
              </w:rPr>
              <w:t xml:space="preserve"> AULAS PARA 1º ANO E 2º ANO.</w:t>
            </w:r>
          </w:p>
        </w:tc>
      </w:tr>
    </w:tbl>
    <w:p w:rsidRPr="00373467" w:rsidR="00993B64" w:rsidP="03CBA98C" w:rsidRDefault="00993B64" w14:paraId="0ACEE20E" w14:textId="773D076E">
      <w:pPr>
        <w:pStyle w:val="Normal"/>
        <w:rPr>
          <w:rFonts w:ascii="Calibri" w:hAnsi="Calibri" w:eastAsia="DejaVu Sans" w:cs="font229"/>
          <w:sz w:val="24"/>
          <w:szCs w:val="24"/>
        </w:rPr>
      </w:pPr>
    </w:p>
    <w:tbl>
      <w:tblPr>
        <w:tblStyle w:val="Tabelacomgrade"/>
        <w:tblW w:w="0" w:type="auto"/>
        <w:tblInd w:w="-923" w:type="dxa"/>
        <w:tblLook w:val="04A0" w:firstRow="1" w:lastRow="0" w:firstColumn="1" w:lastColumn="0" w:noHBand="0" w:noVBand="1"/>
      </w:tblPr>
      <w:tblGrid>
        <w:gridCol w:w="1650"/>
        <w:gridCol w:w="1560"/>
        <w:gridCol w:w="3105"/>
        <w:gridCol w:w="1650"/>
        <w:gridCol w:w="2266"/>
      </w:tblGrid>
      <w:tr w:rsidR="03CBA98C" w:rsidTr="03CBA98C" w14:paraId="6A9C588D">
        <w:trPr>
          <w:trHeight w:val="1230"/>
        </w:trPr>
        <w:tc>
          <w:tcPr>
            <w:tcW w:w="10231" w:type="dxa"/>
            <w:gridSpan w:val="5"/>
            <w:shd w:val="clear" w:color="auto" w:fill="E7E6E6" w:themeFill="background2"/>
            <w:tcMar/>
          </w:tcPr>
          <w:p w:rsidR="03CBA98C" w:rsidP="03CBA98C" w:rsidRDefault="03CBA98C" w14:paraId="70462F45" w14:textId="56C48DC7">
            <w:pPr>
              <w:pStyle w:val="Normal"/>
              <w:ind w:right="-70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45720" distB="45720" distL="114300" distR="114300" wp14:anchorId="66634A36" wp14:editId="0A22E8BD">
                      <wp:extent xmlns:wp="http://schemas.openxmlformats.org/drawingml/2006/wordprocessingDrawing" cx="3643630" cy="428625"/>
                      <wp:effectExtent xmlns:wp="http://schemas.openxmlformats.org/drawingml/2006/wordprocessingDrawing" l="0" t="0" r="0" b="0"/>
                      <wp:docPr xmlns:wp="http://schemas.openxmlformats.org/drawingml/2006/wordprocessingDrawing" id="283408126" name="Caixa de Texto 2"/>
                      <wp:cNvGraphicFramePr xmlns:wp="http://schemas.openxmlformats.org/drawingml/2006/wordprocessingDrawing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363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 xmlns:w="http://schemas.openxmlformats.org/wordprocessingml/2006/main">
                                <w:p xmlns:w14="http://schemas.microsoft.com/office/word/2010/wordml" w:rsidRPr="00ED6C2E" w:rsidR="00993B64" w:rsidP="00993B64" w:rsidRDefault="00993B64" w14:paraId="37820461" w14:textId="77777777">
                                  <w:pP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  <w:t>PLANEJAMENTO SEMANAL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66634A36">
                      <v:stroke joinstyle="miter"/>
                      <v:path gradientshapeok="t" o:connecttype="rect"/>
                    </v:shapetype>
                    <v:shape xmlns:o="urn:schemas-microsoft-com:office:office" xmlns:v="urn:schemas-microsoft-com:vml" id="Caixa de Texto 2" style="position:absolute;margin-left:91.65pt;margin-top:21pt;width:286.9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">
                      <v:textbox xmlns:v="urn:schemas-microsoft-com:vml">
                        <w:txbxContent xmlns:w="http://schemas.openxmlformats.org/wordprocessingml/2006/main">
                          <w:p xmlns:w14="http://schemas.microsoft.com/office/word/2010/wordml" w:rsidRPr="00ED6C2E" w:rsidR="00993B64" w:rsidP="00993B64" w:rsidRDefault="00993B64" w14:paraId="37820461" w14:textId="77777777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PLANEJAMENTO SEMANAL</w:t>
                            </w:r>
                          </w:p>
                        </w:txbxContent>
                      </v:textbox>
                      <w10:wrap xmlns:w10="urn:schemas-microsoft-com:office:word"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51765B67" wp14:editId="449D6CCA">
                      <wp:extent xmlns:wp="http://schemas.openxmlformats.org/drawingml/2006/wordprocessingDrawing" cx="1216735" cy="764275"/>
                      <wp:effectExtent xmlns:wp="http://schemas.openxmlformats.org/drawingml/2006/wordprocessingDrawing" l="0" t="0" r="2540" b="0"/>
                      <wp:docPr xmlns:wp="http://schemas.openxmlformats.org/drawingml/2006/wordprocessingDrawing" id="1219648083" name="object 4"/>
                      <wp:cNvGraphicFramePr xmlns:wp="http://schemas.openxmlformats.org/drawingml/2006/wordprocessingDrawing"/>
                      <a:graphic xmlns:a="http://schemas.openxmlformats.org/drawingml/2006/main">
                        <a:graphicData xmlns:a="http://schemas.openxmlformats.org/drawingml/2006/main"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xmlns:a="http://schemas.openxmlformats.org/drawingml/2006/main">
                                <a:off x="0" y="0"/>
                                <a:ext cx="1216735" cy="764275"/>
                              </a:xfrm>
                              <a:prstGeom xmlns:a="http://schemas.openxmlformats.org/drawingml/2006/main" prst="rect">
                                <a:avLst/>
                              </a:prstGeom>
                              <a:blipFill xmlns:a="http://schemas.openxmlformats.org/drawingml/2006/main">
                                <a:blip xmlns:r="http://schemas.openxmlformats.org/officeDocument/2006/relationships" r:embed="rId7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rect xmlns:w14="http://schemas.microsoft.com/office/word/2010/wordml" xmlns:o="urn:schemas-microsoft-com:office:office" xmlns:v="urn:schemas-microsoft-com:vml" id="object 4" style="position:absolute;margin-left:399pt;margin-top:11.3pt;width:95.8pt;height: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w14:anchorId="30CB3815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">
                      <v:fill xmlns:r="http://schemas.openxmlformats.org/officeDocument/2006/relationships" type="frame" o:title="" recolor="t" rotate="t" r:id="rId8"/>
                      <v:textbox inset="0,0,0,0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636920F2" wp14:editId="5321C459">
                      <wp:extent xmlns:wp="http://schemas.openxmlformats.org/drawingml/2006/wordprocessingDrawing" cx="928048" cy="900411"/>
                      <wp:effectExtent xmlns:wp="http://schemas.openxmlformats.org/drawingml/2006/wordprocessingDrawing" l="0" t="0" r="5715" b="0"/>
                      <wp:docPr xmlns:wp="http://schemas.openxmlformats.org/drawingml/2006/wordprocessingDrawing" id="1130032833" name="object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928048" cy="900411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5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rect xmlns:w14="http://schemas.microsoft.com/office/word/2010/wordml" xmlns:o="urn:schemas-microsoft-com:office:office" xmlns:v="urn:schemas-microsoft-com:vml" id="object 3" style="position:absolute;margin-left:.35pt;margin-top:3.8pt;width:73.0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w14:anchorId="65F9AF20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">
                      <v:fill xmlns:r="http://schemas.openxmlformats.org/officeDocument/2006/relationships" type="frame" o:title="" recolor="t" rotate="t" r:id="rId6"/>
                      <v:textbox inset="0,0,0,0"/>
                    </v:rect>
                  </w:pict>
                </mc:Fallback>
              </mc:AlternateContent>
            </w:r>
          </w:p>
        </w:tc>
      </w:tr>
      <w:tr w:rsidR="03CBA98C" w:rsidTr="03CBA98C" w14:paraId="14A6D0F1">
        <w:trPr>
          <w:trHeight w:val="560"/>
        </w:trPr>
        <w:tc>
          <w:tcPr>
            <w:tcW w:w="10231" w:type="dxa"/>
            <w:gridSpan w:val="5"/>
            <w:shd w:val="clear" w:color="auto" w:fill="FFE599" w:themeFill="accent4" w:themeFillTint="66"/>
            <w:tcMar/>
          </w:tcPr>
          <w:p w:rsidR="03CBA98C" w:rsidP="03CBA98C" w:rsidRDefault="03CBA98C" w14:paraId="08EF1CB3" w14:textId="48722576">
            <w:pPr>
              <w:spacing w:after="120" w:afterAutospacing="off" w:line="240" w:lineRule="auto"/>
              <w:ind w:left="360"/>
              <w:jc w:val="center"/>
              <w:rPr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b w:val="1"/>
                <w:bCs w:val="1"/>
                <w:sz w:val="44"/>
                <w:szCs w:val="44"/>
              </w:rPr>
              <w:t>1° ANO</w:t>
            </w:r>
          </w:p>
          <w:p w:rsidR="03CBA98C" w:rsidP="03CBA98C" w:rsidRDefault="03CBA98C" w14:paraId="416A6FDC" w14:textId="60A19719">
            <w:pPr>
              <w:spacing w:after="120" w:afterAutospacing="off" w:line="240" w:lineRule="auto"/>
              <w:ind w:left="360"/>
              <w:jc w:val="center"/>
              <w:rPr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b w:val="1"/>
                <w:bCs w:val="1"/>
                <w:sz w:val="44"/>
                <w:szCs w:val="44"/>
              </w:rPr>
              <w:t>3ª SEMANA 08/03 À 13/03/21</w:t>
            </w:r>
          </w:p>
          <w:p w:rsidR="03CBA98C" w:rsidP="03CBA98C" w:rsidRDefault="03CBA98C" w14:paraId="1DCD875F" w14:textId="2130ADD4">
            <w:pPr>
              <w:pStyle w:val="Normal"/>
              <w:spacing w:line="240" w:lineRule="auto"/>
              <w:ind w:left="360"/>
              <w:jc w:val="center"/>
              <w:rPr>
                <w:rFonts w:ascii="Calibri" w:hAnsi="Calibri" w:eastAsia="DejaVu Sans" w:cs="font229"/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44"/>
                <w:szCs w:val="44"/>
              </w:rPr>
              <w:t>VIDEOAULA 5 E VIDEOAULA 6</w:t>
            </w:r>
          </w:p>
        </w:tc>
      </w:tr>
      <w:tr w:rsidR="03CBA98C" w:rsidTr="03CBA98C" w14:paraId="14EFF1A9">
        <w:trPr>
          <w:trHeight w:val="1185"/>
        </w:trPr>
        <w:tc>
          <w:tcPr>
            <w:tcW w:w="1650" w:type="dxa"/>
            <w:tcMar/>
          </w:tcPr>
          <w:p w:rsidR="03CBA98C" w:rsidP="03CBA98C" w:rsidRDefault="03CBA98C" w14:paraId="06F22F5E" w14:textId="5726A7CB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DIA DA   SEMANA</w:t>
            </w:r>
          </w:p>
        </w:tc>
        <w:tc>
          <w:tcPr>
            <w:tcW w:w="1560" w:type="dxa"/>
            <w:tcMar/>
          </w:tcPr>
          <w:p w:rsidR="03CBA98C" w:rsidP="03CBA98C" w:rsidRDefault="03CBA98C" w14:paraId="36B3A4F8" w14:textId="4996062B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DISCIPLINAS</w:t>
            </w:r>
          </w:p>
        </w:tc>
        <w:tc>
          <w:tcPr>
            <w:tcW w:w="3105" w:type="dxa"/>
            <w:tcMar/>
          </w:tcPr>
          <w:p w:rsidR="03CBA98C" w:rsidP="03CBA98C" w:rsidRDefault="03CBA98C" w14:paraId="01AB6327" w14:textId="2E113A2F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OBJETOS DE CONHECIMENTO DA VIDEOAULA</w:t>
            </w:r>
          </w:p>
        </w:tc>
        <w:tc>
          <w:tcPr>
            <w:tcW w:w="1650" w:type="dxa"/>
            <w:tcMar/>
          </w:tcPr>
          <w:p w:rsidR="03CBA98C" w:rsidP="03CBA98C" w:rsidRDefault="03CBA98C" w14:paraId="05B79968" w14:textId="1ECCA6E0">
            <w:pPr>
              <w:pStyle w:val="Normal"/>
              <w:jc w:val="center"/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  <w:t>HABILIDADES TRABALHADAS</w:t>
            </w:r>
          </w:p>
        </w:tc>
        <w:tc>
          <w:tcPr>
            <w:tcW w:w="2266" w:type="dxa"/>
            <w:tcMar/>
          </w:tcPr>
          <w:p w:rsidR="03CBA98C" w:rsidP="03CBA98C" w:rsidRDefault="03CBA98C" w14:paraId="7EF8137D" w14:textId="07E8E01A">
            <w:pPr>
              <w:pStyle w:val="Normal"/>
              <w:jc w:val="center"/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  <w:t>SITUAÇÕES DIDÁTICAS DO VÍDEO</w:t>
            </w:r>
          </w:p>
        </w:tc>
      </w:tr>
      <w:tr w:rsidR="03CBA98C" w:rsidTr="03CBA98C" w14:paraId="378A96B0">
        <w:trPr>
          <w:trHeight w:val="1096"/>
        </w:trPr>
        <w:tc>
          <w:tcPr>
            <w:tcW w:w="1650" w:type="dxa"/>
            <w:shd w:val="clear" w:color="auto" w:fill="EDEDED" w:themeFill="accent3" w:themeFillTint="33"/>
            <w:tcMar/>
          </w:tcPr>
          <w:p w:rsidR="03CBA98C" w:rsidP="03CBA98C" w:rsidRDefault="03CBA98C" w14:paraId="66B6DD76" w14:textId="18E2D8FD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TERÇA FEIRA 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>09/03/2021</w:t>
            </w: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 VIDEOAULA 5</w:t>
            </w:r>
          </w:p>
        </w:tc>
        <w:tc>
          <w:tcPr>
            <w:tcW w:w="1560" w:type="dxa"/>
            <w:tcMar/>
          </w:tcPr>
          <w:p w:rsidR="03CBA98C" w:rsidP="03CBA98C" w:rsidRDefault="03CBA98C" w14:paraId="050A988B" w14:textId="432F24A4">
            <w:pPr>
              <w:jc w:val="center"/>
              <w:rPr>
                <w:rFonts w:cs="Calibri" w:cstheme="minorAscii"/>
                <w:sz w:val="24"/>
                <w:szCs w:val="24"/>
              </w:rPr>
            </w:pPr>
          </w:p>
          <w:p w:rsidR="03CBA98C" w:rsidP="03CBA98C" w:rsidRDefault="03CBA98C" w14:paraId="3D296501" w14:textId="74A11C94">
            <w:pPr>
              <w:jc w:val="center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sz w:val="24"/>
                <w:szCs w:val="24"/>
              </w:rPr>
              <w:t>MATEMÁTICA</w:t>
            </w:r>
          </w:p>
        </w:tc>
        <w:tc>
          <w:tcPr>
            <w:tcW w:w="3105" w:type="dxa"/>
            <w:tcMar/>
          </w:tcPr>
          <w:p w:rsidR="03CBA98C" w:rsidP="03CBA98C" w:rsidRDefault="03CBA98C" w14:paraId="1200D871" w14:textId="413BBF15">
            <w:pPr>
              <w:pStyle w:val="PargrafodaLista1"/>
              <w:spacing w:after="0" w:line="240" w:lineRule="auto"/>
              <w:ind w:left="0"/>
              <w:jc w:val="both"/>
              <w:rPr>
                <w:rFonts w:ascii="Tw Cen MT" w:hAnsi="Tw Cen MT" w:cs="Times New Roman"/>
                <w:sz w:val="20"/>
                <w:szCs w:val="20"/>
              </w:rPr>
            </w:pPr>
            <w:r w:rsidRPr="03CBA98C" w:rsidR="03CBA98C">
              <w:rPr>
                <w:rFonts w:ascii="Tw Cen MT" w:hAnsi="Tw Cen MT" w:cs="Times New Roman"/>
                <w:b w:val="1"/>
                <w:bCs w:val="1"/>
                <w:sz w:val="20"/>
                <w:szCs w:val="20"/>
              </w:rPr>
              <w:t>UNIDADE TEMÁTICA: NÚMEROS</w:t>
            </w:r>
          </w:p>
          <w:p w:rsidR="03CBA98C" w:rsidP="03CBA98C" w:rsidRDefault="03CBA98C" w14:paraId="5AF53D68" w14:textId="177FF0D8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CONTAGEM DE ROTINA;</w:t>
            </w:r>
          </w:p>
          <w:p w:rsidR="03CBA98C" w:rsidP="03CBA98C" w:rsidRDefault="03CBA98C" w14:paraId="4AEC5D6A" w14:textId="104D1E78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RECONHECIMENTO DE NÚMEROS NO CONTEXTO DIÁRIO;</w:t>
            </w:r>
          </w:p>
          <w:p w:rsidR="03CBA98C" w:rsidP="03CBA98C" w:rsidRDefault="03CBA98C" w14:paraId="37FCCE9C" w14:textId="0A683EC4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INDICAÇÃO DE QUANTIDADES DE ORDEM OU INDICAÇÃO DE CÓDIGO PARA ORGANIZAÇÃO DE INFORMAÇÕES;</w:t>
            </w:r>
          </w:p>
          <w:p w:rsidR="03CBA98C" w:rsidP="03CBA98C" w:rsidRDefault="03CBA98C" w14:paraId="556E5E74" w14:textId="79E9F123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LEITURA, ESCRITA E COMPARAÇÃO DE NÚMEROS NATURAIS;</w:t>
            </w:r>
          </w:p>
          <w:p w:rsidR="03CBA98C" w:rsidP="03CBA98C" w:rsidRDefault="03CBA98C" w14:paraId="11958942" w14:textId="606BD8BF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RETA NUMÉRICA.</w:t>
            </w:r>
          </w:p>
        </w:tc>
        <w:tc>
          <w:tcPr>
            <w:tcW w:w="1650" w:type="dxa"/>
            <w:tcMar/>
          </w:tcPr>
          <w:p w:rsidR="03CBA98C" w:rsidP="03CBA98C" w:rsidRDefault="03CBA98C" w14:paraId="2E71ADD2" w14:textId="560D7616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</w:p>
          <w:p w:rsidR="03CBA98C" w:rsidP="03CBA98C" w:rsidRDefault="03CBA98C" w14:paraId="2DA22BA2" w14:textId="622F3BD7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  <w:t>EF01MA01</w:t>
            </w:r>
          </w:p>
          <w:p w:rsidR="03CBA98C" w:rsidP="03CBA98C" w:rsidRDefault="03CBA98C" w14:paraId="1DD2007E" w14:textId="55BBF54F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  <w:t>EFO1MA04</w:t>
            </w:r>
          </w:p>
          <w:p w:rsidR="03CBA98C" w:rsidP="03CBA98C" w:rsidRDefault="03CBA98C" w14:paraId="622D19D6" w14:textId="52B147B9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  <w:t>EF01MA05</w:t>
            </w:r>
          </w:p>
        </w:tc>
        <w:tc>
          <w:tcPr>
            <w:tcW w:w="2266" w:type="dxa"/>
            <w:tcMar/>
          </w:tcPr>
          <w:p w:rsidR="03CBA98C" w:rsidP="03CBA98C" w:rsidRDefault="03CBA98C" w14:paraId="57965D3E" w14:textId="1FBB4205">
            <w:pPr>
              <w:pStyle w:val="PargrafodaLista1"/>
              <w:ind w:left="0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HISTÓRIA: “OS DEZ FANTASMAS”.</w:t>
            </w:r>
          </w:p>
          <w:p w:rsidR="03CBA98C" w:rsidP="03CBA98C" w:rsidRDefault="03CBA98C" w14:paraId="437E2559" w14:textId="774D1815">
            <w:pPr>
              <w:pStyle w:val="PargrafodaLista1"/>
              <w:ind w:left="0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SEQUÊNCIA NUMÉRICA DE 30 A 49 E ESCRITA POR EXTENSO.</w:t>
            </w:r>
          </w:p>
          <w:p w:rsidR="03CBA98C" w:rsidP="03CBA98C" w:rsidRDefault="03CBA98C" w14:paraId="7ED15D5E" w14:textId="5454716C">
            <w:pPr>
              <w:pStyle w:val="PargrafodaLista1"/>
              <w:ind w:left="0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TRABALHAR QUANTIDADE USANDO JOGO: “PORCO ESPINHO”.</w:t>
            </w:r>
          </w:p>
        </w:tc>
      </w:tr>
      <w:tr w:rsidR="03CBA98C" w:rsidTr="03CBA98C" w14:paraId="5428CF14">
        <w:trPr>
          <w:trHeight w:val="1096"/>
        </w:trPr>
        <w:tc>
          <w:tcPr>
            <w:tcW w:w="1650" w:type="dxa"/>
            <w:shd w:val="clear" w:color="auto" w:fill="EDEDED" w:themeFill="accent3" w:themeFillTint="33"/>
            <w:tcMar/>
          </w:tcPr>
          <w:p w:rsidR="03CBA98C" w:rsidP="03CBA98C" w:rsidRDefault="03CBA98C" w14:paraId="43EEA4DC" w14:textId="154FBAC6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SEXTA FEIRA 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>12/03/2021</w:t>
            </w: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 VIDEOAULA 6</w:t>
            </w:r>
          </w:p>
        </w:tc>
        <w:tc>
          <w:tcPr>
            <w:tcW w:w="1560" w:type="dxa"/>
            <w:tcMar/>
          </w:tcPr>
          <w:p w:rsidR="03CBA98C" w:rsidP="03CBA98C" w:rsidRDefault="03CBA98C" w14:paraId="76AAB420" w14:textId="68CAB8AE">
            <w:pPr>
              <w:jc w:val="center"/>
              <w:rPr>
                <w:rFonts w:cs="Calibri" w:cstheme="minorAscii"/>
                <w:sz w:val="24"/>
                <w:szCs w:val="24"/>
              </w:rPr>
            </w:pPr>
          </w:p>
          <w:p w:rsidR="03CBA98C" w:rsidP="03CBA98C" w:rsidRDefault="03CBA98C" w14:paraId="1D102FA9" w14:textId="39CDAB10">
            <w:pPr>
              <w:jc w:val="center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sz w:val="24"/>
                <w:szCs w:val="24"/>
              </w:rPr>
              <w:t>MATEMÁTICA</w:t>
            </w:r>
          </w:p>
        </w:tc>
        <w:tc>
          <w:tcPr>
            <w:tcW w:w="3105" w:type="dxa"/>
            <w:tcMar/>
          </w:tcPr>
          <w:p w:rsidR="03CBA98C" w:rsidP="03CBA98C" w:rsidRDefault="03CBA98C" w14:paraId="0A2C69C8" w14:textId="413BBF15">
            <w:pPr>
              <w:pStyle w:val="PargrafodaLista1"/>
              <w:spacing w:after="0" w:line="240" w:lineRule="auto"/>
              <w:ind w:left="0"/>
              <w:jc w:val="both"/>
              <w:rPr>
                <w:rFonts w:ascii="Tw Cen MT" w:hAnsi="Tw Cen MT" w:cs="Times New Roman"/>
                <w:sz w:val="20"/>
                <w:szCs w:val="20"/>
              </w:rPr>
            </w:pPr>
            <w:r w:rsidRPr="03CBA98C" w:rsidR="03CBA98C">
              <w:rPr>
                <w:rFonts w:ascii="Tw Cen MT" w:hAnsi="Tw Cen MT" w:cs="Times New Roman"/>
                <w:b w:val="1"/>
                <w:bCs w:val="1"/>
                <w:sz w:val="20"/>
                <w:szCs w:val="20"/>
              </w:rPr>
              <w:t>UNIDADE TEMÁTICA: NÚMEROS</w:t>
            </w:r>
          </w:p>
          <w:p w:rsidR="03CBA98C" w:rsidP="03CBA98C" w:rsidRDefault="03CBA98C" w14:paraId="77D2BAE9" w14:textId="722BDC32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CONSTRUÇÃO DE FATOS BÁSICOS DA ADIÇÃO E SUBTRAÇÃO;</w:t>
            </w:r>
          </w:p>
          <w:p w:rsidR="03CBA98C" w:rsidP="03CBA98C" w:rsidRDefault="03CBA98C" w14:paraId="37C9EB8E" w14:textId="2354371C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COMPOSIÇÃO E DECOMPOSIÇÃO DE NÚMEROS NATURAIS;</w:t>
            </w:r>
          </w:p>
          <w:p w:rsidR="03CBA98C" w:rsidP="03CBA98C" w:rsidRDefault="03CBA98C" w14:paraId="4970115A" w14:textId="771D2B13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PROBLEMAS ENVOLVENDO DIFERENTES SIGNIFICADOS DA ADIÇÃO E DA SUBTRAÇÃO (JUNTAR, ACRESCENTAR, SEPARAR, RETIRAR).</w:t>
            </w:r>
          </w:p>
          <w:p w:rsidR="03CBA98C" w:rsidP="03CBA98C" w:rsidRDefault="03CBA98C" w14:paraId="2BACACFA" w14:textId="3C3790B0">
            <w:pPr>
              <w:pStyle w:val="PargrafodaLista1"/>
              <w:spacing w:after="0" w:line="240" w:lineRule="auto"/>
              <w:ind w:left="708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03CBA98C" w:rsidP="03CBA98C" w:rsidRDefault="03CBA98C" w14:paraId="3CBB085A" w14:textId="6783209D">
            <w:pPr>
              <w:pStyle w:val="PargrafodaLista1"/>
              <w:ind w:left="708"/>
              <w:rPr>
                <w:rFonts w:ascii="Calibri" w:hAnsi="Calibri" w:eastAsia="DejaVu Sans" w:cs="font229"/>
                <w:sz w:val="24"/>
                <w:szCs w:val="24"/>
              </w:rPr>
            </w:pPr>
          </w:p>
          <w:p w:rsidR="03CBA98C" w:rsidP="03CBA98C" w:rsidRDefault="03CBA98C" w14:paraId="33DEA541" w14:textId="79B83563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sz w:val="24"/>
                <w:szCs w:val="24"/>
              </w:rPr>
              <w:t>EF01MA06</w:t>
            </w:r>
          </w:p>
          <w:p w:rsidR="03CBA98C" w:rsidP="03CBA98C" w:rsidRDefault="03CBA98C" w14:paraId="2C7CAB3F" w14:textId="67A2F0F0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sz w:val="24"/>
                <w:szCs w:val="24"/>
              </w:rPr>
              <w:t>EF01MA07</w:t>
            </w:r>
          </w:p>
          <w:p w:rsidR="03CBA98C" w:rsidP="03CBA98C" w:rsidRDefault="03CBA98C" w14:paraId="2FE5E206" w14:textId="48B1255D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sz w:val="24"/>
                <w:szCs w:val="24"/>
              </w:rPr>
              <w:t>EF01MA08</w:t>
            </w:r>
          </w:p>
        </w:tc>
        <w:tc>
          <w:tcPr>
            <w:tcW w:w="2266" w:type="dxa"/>
            <w:tcMar/>
          </w:tcPr>
          <w:p w:rsidR="03CBA98C" w:rsidP="03CBA98C" w:rsidRDefault="03CBA98C" w14:paraId="0E15D9D3" w14:textId="74CB4C55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HISTÓRIA: “CAMILÃO O COMILÃO” (Ana Maria Machado)</w:t>
            </w:r>
          </w:p>
          <w:p w:rsidR="03CBA98C" w:rsidP="03CBA98C" w:rsidRDefault="03CBA98C" w14:paraId="1064D5D0" w14:textId="3D1CC56A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REVISAR SEQUÊNCIA NUMÉRICA DE 1 A 49.</w:t>
            </w:r>
          </w:p>
          <w:p w:rsidR="03CBA98C" w:rsidP="03CBA98C" w:rsidRDefault="03CBA98C" w14:paraId="65FDB51C" w14:textId="3BA80EF6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PROBLEMAS ENVOLVENDO ADIÇÃO E SUBTRAÇÃO.</w:t>
            </w:r>
          </w:p>
          <w:p w:rsidR="03CBA98C" w:rsidP="03CBA98C" w:rsidRDefault="03CBA98C" w14:paraId="68C9B22F" w14:textId="798BEDF5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 xml:space="preserve">JOGO: “MÁQUINA DE CALCULAR”. </w:t>
            </w:r>
          </w:p>
        </w:tc>
      </w:tr>
      <w:tr w:rsidR="03CBA98C" w:rsidTr="03CBA98C" w14:paraId="486FDF70">
        <w:trPr>
          <w:trHeight w:val="746"/>
        </w:trPr>
        <w:tc>
          <w:tcPr>
            <w:tcW w:w="10231" w:type="dxa"/>
            <w:gridSpan w:val="5"/>
            <w:tcMar/>
          </w:tcPr>
          <w:p w:rsidR="03CBA98C" w:rsidP="03CBA98C" w:rsidRDefault="03CBA98C" w14:paraId="4373AF37" w14:textId="0DE235CD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b w:val="1"/>
                <w:bCs w:val="1"/>
                <w:sz w:val="24"/>
                <w:szCs w:val="24"/>
              </w:rPr>
              <w:t>OBSERVAÇÃO:</w:t>
            </w:r>
            <w:r w:rsidRPr="03CBA98C" w:rsidR="03CBA98C">
              <w:rPr>
                <w:rFonts w:cs="Calibri" w:cstheme="minorAscii"/>
                <w:sz w:val="24"/>
                <w:szCs w:val="24"/>
              </w:rPr>
              <w:t xml:space="preserve"> </w:t>
            </w:r>
          </w:p>
        </w:tc>
      </w:tr>
    </w:tbl>
    <w:p w:rsidRPr="00373467" w:rsidR="00993B64" w:rsidP="03CBA98C" w:rsidRDefault="00993B64" w14:paraId="1D19DE19" w14:textId="30F95ABD">
      <w:pPr>
        <w:pStyle w:val="Normal"/>
        <w:rPr>
          <w:rFonts w:ascii="Calibri" w:hAnsi="Calibri" w:eastAsia="DejaVu Sans" w:cs="font229"/>
          <w:sz w:val="24"/>
          <w:szCs w:val="24"/>
        </w:rPr>
      </w:pPr>
    </w:p>
    <w:p w:rsidRPr="00373467" w:rsidR="00993B64" w:rsidP="03CBA98C" w:rsidRDefault="00993B64" w14:paraId="58FEAB0B" w14:textId="0F8FD1B2">
      <w:pPr>
        <w:pStyle w:val="Normal"/>
        <w:rPr>
          <w:rFonts w:ascii="Calibri" w:hAnsi="Calibri" w:eastAsia="DejaVu Sans" w:cs="font229"/>
          <w:sz w:val="24"/>
          <w:szCs w:val="24"/>
        </w:rPr>
      </w:pPr>
    </w:p>
    <w:tbl>
      <w:tblPr>
        <w:tblStyle w:val="Tabelacomgrade"/>
        <w:tblW w:w="0" w:type="auto"/>
        <w:tblInd w:w="-923" w:type="dxa"/>
        <w:tblLook w:val="04A0" w:firstRow="1" w:lastRow="0" w:firstColumn="1" w:lastColumn="0" w:noHBand="0" w:noVBand="1"/>
      </w:tblPr>
      <w:tblGrid>
        <w:gridCol w:w="1650"/>
        <w:gridCol w:w="1560"/>
        <w:gridCol w:w="3105"/>
        <w:gridCol w:w="1650"/>
        <w:gridCol w:w="2266"/>
      </w:tblGrid>
      <w:tr w:rsidR="03CBA98C" w:rsidTr="03CBA98C" w14:paraId="679F462E">
        <w:trPr>
          <w:trHeight w:val="1230"/>
        </w:trPr>
        <w:tc>
          <w:tcPr>
            <w:tcW w:w="10231" w:type="dxa"/>
            <w:gridSpan w:val="5"/>
            <w:shd w:val="clear" w:color="auto" w:fill="E7E6E6" w:themeFill="background2"/>
            <w:tcMar/>
          </w:tcPr>
          <w:p w:rsidR="03CBA98C" w:rsidP="03CBA98C" w:rsidRDefault="03CBA98C" w14:paraId="1326A367" w14:textId="56C48DC7">
            <w:pPr>
              <w:pStyle w:val="Normal"/>
              <w:ind w:right="-70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45720" distB="45720" distL="114300" distR="114300" wp14:anchorId="66634A36" wp14:editId="0A22E8BD">
                      <wp:extent xmlns:wp="http://schemas.openxmlformats.org/drawingml/2006/wordprocessingDrawing" cx="3643630" cy="428625"/>
                      <wp:effectExtent xmlns:wp="http://schemas.openxmlformats.org/drawingml/2006/wordprocessingDrawing" l="0" t="0" r="0" b="0"/>
                      <wp:docPr xmlns:wp="http://schemas.openxmlformats.org/drawingml/2006/wordprocessingDrawing" id="1960311668" name="Caixa de Texto 2"/>
                      <wp:cNvGraphicFramePr xmlns:wp="http://schemas.openxmlformats.org/drawingml/2006/wordprocessingDrawing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363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 xmlns:w="http://schemas.openxmlformats.org/wordprocessingml/2006/main">
                                <w:p xmlns:w14="http://schemas.microsoft.com/office/word/2010/wordml" w:rsidRPr="00ED6C2E" w:rsidR="00993B64" w:rsidP="00993B64" w:rsidRDefault="00993B64" w14:paraId="37820461" w14:textId="77777777">
                                  <w:pP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  <w:t>PLANEJAMENTO SEMANAL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66634A36">
                      <v:stroke joinstyle="miter"/>
                      <v:path gradientshapeok="t" o:connecttype="rect"/>
                    </v:shapetype>
                    <v:shape xmlns:o="urn:schemas-microsoft-com:office:office" xmlns:v="urn:schemas-microsoft-com:vml" id="Caixa de Texto 2" style="position:absolute;margin-left:91.65pt;margin-top:21pt;width:286.9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">
                      <v:textbox xmlns:v="urn:schemas-microsoft-com:vml">
                        <w:txbxContent xmlns:w="http://schemas.openxmlformats.org/wordprocessingml/2006/main">
                          <w:p xmlns:w14="http://schemas.microsoft.com/office/word/2010/wordml" w:rsidRPr="00ED6C2E" w:rsidR="00993B64" w:rsidP="00993B64" w:rsidRDefault="00993B64" w14:paraId="37820461" w14:textId="77777777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PLANEJAMENTO SEMANAL</w:t>
                            </w:r>
                          </w:p>
                        </w:txbxContent>
                      </v:textbox>
                      <w10:wrap xmlns:w10="urn:schemas-microsoft-com:office:word"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51765B67" wp14:editId="449D6CCA">
                      <wp:extent xmlns:wp="http://schemas.openxmlformats.org/drawingml/2006/wordprocessingDrawing" cx="1216735" cy="764275"/>
                      <wp:effectExtent xmlns:wp="http://schemas.openxmlformats.org/drawingml/2006/wordprocessingDrawing" l="0" t="0" r="2540" b="0"/>
                      <wp:docPr xmlns:wp="http://schemas.openxmlformats.org/drawingml/2006/wordprocessingDrawing" id="2115174733" name="object 4"/>
                      <wp:cNvGraphicFramePr xmlns:wp="http://schemas.openxmlformats.org/drawingml/2006/wordprocessingDrawing"/>
                      <a:graphic xmlns:a="http://schemas.openxmlformats.org/drawingml/2006/main">
                        <a:graphicData xmlns:a="http://schemas.openxmlformats.org/drawingml/2006/main"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xmlns:a="http://schemas.openxmlformats.org/drawingml/2006/main">
                                <a:off x="0" y="0"/>
                                <a:ext cx="1216735" cy="764275"/>
                              </a:xfrm>
                              <a:prstGeom xmlns:a="http://schemas.openxmlformats.org/drawingml/2006/main" prst="rect">
                                <a:avLst/>
                              </a:prstGeom>
                              <a:blipFill xmlns:a="http://schemas.openxmlformats.org/drawingml/2006/main">
                                <a:blip xmlns:r="http://schemas.openxmlformats.org/officeDocument/2006/relationships" r:embed="rId7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rect xmlns:w14="http://schemas.microsoft.com/office/word/2010/wordml" xmlns:o="urn:schemas-microsoft-com:office:office" xmlns:v="urn:schemas-microsoft-com:vml" id="object 4" style="position:absolute;margin-left:399pt;margin-top:11.3pt;width:95.8pt;height: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w14:anchorId="30CB3815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">
                      <v:fill xmlns:r="http://schemas.openxmlformats.org/officeDocument/2006/relationships" type="frame" o:title="" recolor="t" rotate="t" r:id="rId8"/>
                      <v:textbox inset="0,0,0,0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636920F2" wp14:editId="5321C459">
                      <wp:extent xmlns:wp="http://schemas.openxmlformats.org/drawingml/2006/wordprocessingDrawing" cx="928048" cy="900411"/>
                      <wp:effectExtent xmlns:wp="http://schemas.openxmlformats.org/drawingml/2006/wordprocessingDrawing" l="0" t="0" r="5715" b="0"/>
                      <wp:docPr xmlns:wp="http://schemas.openxmlformats.org/drawingml/2006/wordprocessingDrawing" id="1214669749" name="object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928048" cy="900411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5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rect xmlns:w14="http://schemas.microsoft.com/office/word/2010/wordml" xmlns:o="urn:schemas-microsoft-com:office:office" xmlns:v="urn:schemas-microsoft-com:vml" id="object 3" style="position:absolute;margin-left:.35pt;margin-top:3.8pt;width:73.0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w14:anchorId="65F9AF20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">
                      <v:fill xmlns:r="http://schemas.openxmlformats.org/officeDocument/2006/relationships" type="frame" o:title="" recolor="t" rotate="t" r:id="rId6"/>
                      <v:textbox inset="0,0,0,0"/>
                    </v:rect>
                  </w:pict>
                </mc:Fallback>
              </mc:AlternateContent>
            </w:r>
          </w:p>
        </w:tc>
      </w:tr>
      <w:tr w:rsidR="03CBA98C" w:rsidTr="03CBA98C" w14:paraId="4C7F0C0C">
        <w:trPr>
          <w:trHeight w:val="560"/>
        </w:trPr>
        <w:tc>
          <w:tcPr>
            <w:tcW w:w="10231" w:type="dxa"/>
            <w:gridSpan w:val="5"/>
            <w:shd w:val="clear" w:color="auto" w:fill="FFE599" w:themeFill="accent4" w:themeFillTint="66"/>
            <w:tcMar/>
          </w:tcPr>
          <w:p w:rsidR="03CBA98C" w:rsidP="03CBA98C" w:rsidRDefault="03CBA98C" w14:paraId="04A86DE3" w14:textId="48722576">
            <w:pPr>
              <w:spacing w:after="0" w:afterAutospacing="off" w:line="240" w:lineRule="auto"/>
              <w:ind w:left="360"/>
              <w:jc w:val="center"/>
              <w:rPr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b w:val="1"/>
                <w:bCs w:val="1"/>
                <w:sz w:val="44"/>
                <w:szCs w:val="44"/>
              </w:rPr>
              <w:t>1° ANO</w:t>
            </w:r>
          </w:p>
          <w:p w:rsidR="03CBA98C" w:rsidP="03CBA98C" w:rsidRDefault="03CBA98C" w14:paraId="1D2676A7" w14:textId="686CA102">
            <w:pPr>
              <w:spacing w:after="0" w:afterAutospacing="off" w:line="240" w:lineRule="auto"/>
              <w:ind w:left="360"/>
              <w:jc w:val="center"/>
              <w:rPr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b w:val="1"/>
                <w:bCs w:val="1"/>
                <w:sz w:val="44"/>
                <w:szCs w:val="44"/>
              </w:rPr>
              <w:t>4ª SEMANA 15/03 À 20/03/21</w:t>
            </w:r>
          </w:p>
          <w:p w:rsidR="03CBA98C" w:rsidP="03CBA98C" w:rsidRDefault="03CBA98C" w14:paraId="1CE44B45" w14:textId="1E142948">
            <w:pPr>
              <w:pStyle w:val="Normal"/>
              <w:spacing w:after="0" w:afterAutospacing="off" w:line="240" w:lineRule="auto"/>
              <w:ind w:left="360"/>
              <w:jc w:val="center"/>
              <w:rPr>
                <w:rFonts w:ascii="Calibri" w:hAnsi="Calibri" w:eastAsia="DejaVu Sans" w:cs="font229"/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44"/>
                <w:szCs w:val="44"/>
              </w:rPr>
              <w:t>VIDEOAULA 7 E VIDEOAULA 8</w:t>
            </w:r>
          </w:p>
        </w:tc>
      </w:tr>
      <w:tr w:rsidR="03CBA98C" w:rsidTr="03CBA98C" w14:paraId="7E361E90">
        <w:trPr>
          <w:trHeight w:val="1185"/>
        </w:trPr>
        <w:tc>
          <w:tcPr>
            <w:tcW w:w="1650" w:type="dxa"/>
            <w:tcMar/>
          </w:tcPr>
          <w:p w:rsidR="03CBA98C" w:rsidP="03CBA98C" w:rsidRDefault="03CBA98C" w14:paraId="778E48F8" w14:textId="5726A7CB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DIA DA   SEMANA</w:t>
            </w:r>
          </w:p>
        </w:tc>
        <w:tc>
          <w:tcPr>
            <w:tcW w:w="1560" w:type="dxa"/>
            <w:tcMar/>
          </w:tcPr>
          <w:p w:rsidR="03CBA98C" w:rsidP="03CBA98C" w:rsidRDefault="03CBA98C" w14:paraId="4D739838" w14:textId="4996062B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DISCIPLINAS</w:t>
            </w:r>
          </w:p>
        </w:tc>
        <w:tc>
          <w:tcPr>
            <w:tcW w:w="3105" w:type="dxa"/>
            <w:tcMar/>
          </w:tcPr>
          <w:p w:rsidR="03CBA98C" w:rsidP="03CBA98C" w:rsidRDefault="03CBA98C" w14:paraId="26B5B6C7" w14:textId="2E113A2F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OBJETOS DE CONHECIMENTO DA VIDEOAULA</w:t>
            </w:r>
          </w:p>
        </w:tc>
        <w:tc>
          <w:tcPr>
            <w:tcW w:w="1650" w:type="dxa"/>
            <w:tcMar/>
          </w:tcPr>
          <w:p w:rsidR="03CBA98C" w:rsidP="03CBA98C" w:rsidRDefault="03CBA98C" w14:paraId="60A4D88F" w14:textId="1ECCA6E0">
            <w:pPr>
              <w:pStyle w:val="Normal"/>
              <w:jc w:val="center"/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  <w:t>HABILIDADES TRABALHADAS</w:t>
            </w:r>
          </w:p>
        </w:tc>
        <w:tc>
          <w:tcPr>
            <w:tcW w:w="2266" w:type="dxa"/>
            <w:tcMar/>
          </w:tcPr>
          <w:p w:rsidR="03CBA98C" w:rsidP="03CBA98C" w:rsidRDefault="03CBA98C" w14:paraId="58529D4C" w14:textId="07E8E01A">
            <w:pPr>
              <w:pStyle w:val="Normal"/>
              <w:jc w:val="center"/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  <w:t>SITUAÇÕES DIDÁTICAS DO VÍDEO</w:t>
            </w:r>
          </w:p>
        </w:tc>
      </w:tr>
      <w:tr w:rsidR="03CBA98C" w:rsidTr="03CBA98C" w14:paraId="380D4A48">
        <w:trPr>
          <w:trHeight w:val="1096"/>
        </w:trPr>
        <w:tc>
          <w:tcPr>
            <w:tcW w:w="1650" w:type="dxa"/>
            <w:shd w:val="clear" w:color="auto" w:fill="EDEDED" w:themeFill="accent3" w:themeFillTint="33"/>
            <w:tcMar/>
          </w:tcPr>
          <w:p w:rsidR="03CBA98C" w:rsidP="03CBA98C" w:rsidRDefault="03CBA98C" w14:paraId="6554483C" w14:textId="13FFD1F5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TERÇA FEIRA 16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>/03/2021</w:t>
            </w: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 VIDEOAULA 7</w:t>
            </w:r>
          </w:p>
        </w:tc>
        <w:tc>
          <w:tcPr>
            <w:tcW w:w="1560" w:type="dxa"/>
            <w:tcMar/>
          </w:tcPr>
          <w:p w:rsidR="03CBA98C" w:rsidP="03CBA98C" w:rsidRDefault="03CBA98C" w14:paraId="489A84A3" w14:textId="432F24A4">
            <w:pPr>
              <w:jc w:val="center"/>
              <w:rPr>
                <w:rFonts w:cs="Calibri" w:cstheme="minorAscii"/>
                <w:sz w:val="24"/>
                <w:szCs w:val="24"/>
              </w:rPr>
            </w:pPr>
          </w:p>
          <w:p w:rsidR="03CBA98C" w:rsidP="03CBA98C" w:rsidRDefault="03CBA98C" w14:paraId="1AEB2FD9" w14:textId="74A11C94">
            <w:pPr>
              <w:jc w:val="center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sz w:val="24"/>
                <w:szCs w:val="24"/>
              </w:rPr>
              <w:t>MATEMÁTICA</w:t>
            </w:r>
          </w:p>
        </w:tc>
        <w:tc>
          <w:tcPr>
            <w:tcW w:w="3105" w:type="dxa"/>
            <w:tcMar/>
          </w:tcPr>
          <w:p w:rsidR="03CBA98C" w:rsidP="03CBA98C" w:rsidRDefault="03CBA98C" w14:paraId="002EB350" w14:textId="413BBF15">
            <w:pPr>
              <w:pStyle w:val="PargrafodaLista1"/>
              <w:spacing w:after="0" w:line="240" w:lineRule="auto"/>
              <w:ind w:left="0"/>
              <w:jc w:val="both"/>
              <w:rPr>
                <w:rFonts w:ascii="Tw Cen MT" w:hAnsi="Tw Cen MT" w:cs="Times New Roman"/>
                <w:sz w:val="20"/>
                <w:szCs w:val="20"/>
              </w:rPr>
            </w:pPr>
            <w:r w:rsidRPr="03CBA98C" w:rsidR="03CBA98C">
              <w:rPr>
                <w:rFonts w:ascii="Tw Cen MT" w:hAnsi="Tw Cen MT" w:cs="Times New Roman"/>
                <w:b w:val="1"/>
                <w:bCs w:val="1"/>
                <w:sz w:val="20"/>
                <w:szCs w:val="20"/>
              </w:rPr>
              <w:t>UNIDADE TEMÁTICA: NÚMEROS</w:t>
            </w:r>
          </w:p>
          <w:p w:rsidR="03CBA98C" w:rsidP="03CBA98C" w:rsidRDefault="03CBA98C" w14:paraId="2F9DC34E" w14:textId="177FF0D8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CONTAGEM DE ROTINA;</w:t>
            </w:r>
          </w:p>
          <w:p w:rsidR="03CBA98C" w:rsidP="03CBA98C" w:rsidRDefault="03CBA98C" w14:paraId="7EFBBC3C" w14:textId="104D1E78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RECONHECIMENTO DE NÚMEROS NO CONTEXTO DIÁRIO;</w:t>
            </w:r>
          </w:p>
          <w:p w:rsidR="03CBA98C" w:rsidP="03CBA98C" w:rsidRDefault="03CBA98C" w14:paraId="7013EDDB" w14:textId="0A683EC4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INDICAÇÃO DE QUANTIDADES DE ORDEM OU INDICAÇÃO DE CÓDIGO PARA ORGANIZAÇÃO DE INFORMAÇÕES;</w:t>
            </w:r>
          </w:p>
          <w:p w:rsidR="03CBA98C" w:rsidP="03CBA98C" w:rsidRDefault="03CBA98C" w14:paraId="2256848F" w14:textId="79E9F123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LEITURA, ESCRITA E COMPARAÇÃO DE NÚMEROS NATURAIS;</w:t>
            </w:r>
          </w:p>
          <w:p w:rsidR="03CBA98C" w:rsidP="03CBA98C" w:rsidRDefault="03CBA98C" w14:paraId="287571C8" w14:textId="606BD8BF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RETA NUMÉRICA.</w:t>
            </w:r>
          </w:p>
        </w:tc>
        <w:tc>
          <w:tcPr>
            <w:tcW w:w="1650" w:type="dxa"/>
            <w:tcMar/>
          </w:tcPr>
          <w:p w:rsidR="03CBA98C" w:rsidP="03CBA98C" w:rsidRDefault="03CBA98C" w14:paraId="0003C617" w14:textId="560D7616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</w:p>
          <w:p w:rsidR="03CBA98C" w:rsidP="03CBA98C" w:rsidRDefault="03CBA98C" w14:paraId="44E80909" w14:textId="622F3BD7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  <w:t>EF01MA01</w:t>
            </w:r>
          </w:p>
          <w:p w:rsidR="03CBA98C" w:rsidP="03CBA98C" w:rsidRDefault="03CBA98C" w14:paraId="5D7345C3" w14:textId="55BBF54F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  <w:t>EFO1MA04</w:t>
            </w:r>
          </w:p>
          <w:p w:rsidR="03CBA98C" w:rsidP="03CBA98C" w:rsidRDefault="03CBA98C" w14:paraId="680A470F" w14:textId="52B147B9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  <w:t>EF01MA05</w:t>
            </w:r>
          </w:p>
        </w:tc>
        <w:tc>
          <w:tcPr>
            <w:tcW w:w="2266" w:type="dxa"/>
            <w:tcMar/>
          </w:tcPr>
          <w:p w:rsidR="03CBA98C" w:rsidP="03CBA98C" w:rsidRDefault="03CBA98C" w14:paraId="3FE23CDC" w14:textId="49FC8B79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HISTÓRIA: “BELELÉU E OS NÚMEROS”. (</w:t>
            </w:r>
            <w:proofErr w:type="spellStart"/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Patricio</w:t>
            </w:r>
            <w:proofErr w:type="spellEnd"/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 xml:space="preserve"> Dugnani)</w:t>
            </w:r>
          </w:p>
          <w:p w:rsidR="03CBA98C" w:rsidP="03CBA98C" w:rsidRDefault="03CBA98C" w14:paraId="421BBF37" w14:textId="7D962BEE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SEQUÊNCIA NUMÉRICA DE 50 A 69 E ESCRITA POR EXTENSO.</w:t>
            </w:r>
          </w:p>
          <w:p w:rsidR="03CBA98C" w:rsidP="03CBA98C" w:rsidRDefault="03CBA98C" w14:paraId="5BBD4A5F" w14:textId="55A3636D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 xml:space="preserve">TRABALHAR QUANTIDADE COM JOGO: “QUAL É A </w:t>
            </w: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QUANTIDADE?</w:t>
            </w: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”, USANDO MATERIAL CONCRETO.</w:t>
            </w:r>
          </w:p>
        </w:tc>
      </w:tr>
      <w:tr w:rsidR="03CBA98C" w:rsidTr="03CBA98C" w14:paraId="4CDDE192">
        <w:trPr>
          <w:trHeight w:val="1096"/>
        </w:trPr>
        <w:tc>
          <w:tcPr>
            <w:tcW w:w="1650" w:type="dxa"/>
            <w:shd w:val="clear" w:color="auto" w:fill="EDEDED" w:themeFill="accent3" w:themeFillTint="33"/>
            <w:tcMar/>
          </w:tcPr>
          <w:p w:rsidR="03CBA98C" w:rsidP="03CBA98C" w:rsidRDefault="03CBA98C" w14:paraId="6473679F" w14:textId="76C2F38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SEXTA FEIRA 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>19/03/2021</w:t>
            </w: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 VIDEOAULA 8</w:t>
            </w:r>
          </w:p>
        </w:tc>
        <w:tc>
          <w:tcPr>
            <w:tcW w:w="1560" w:type="dxa"/>
            <w:tcMar/>
          </w:tcPr>
          <w:p w:rsidR="03CBA98C" w:rsidP="03CBA98C" w:rsidRDefault="03CBA98C" w14:paraId="2E57A04F" w14:textId="68CAB8AE">
            <w:pPr>
              <w:jc w:val="center"/>
              <w:rPr>
                <w:rFonts w:cs="Calibri" w:cstheme="minorAscii"/>
                <w:sz w:val="24"/>
                <w:szCs w:val="24"/>
              </w:rPr>
            </w:pPr>
          </w:p>
          <w:p w:rsidR="03CBA98C" w:rsidP="03CBA98C" w:rsidRDefault="03CBA98C" w14:paraId="6D965232" w14:textId="39CDAB10">
            <w:pPr>
              <w:jc w:val="center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sz w:val="24"/>
                <w:szCs w:val="24"/>
              </w:rPr>
              <w:t>MATEMÁTICA</w:t>
            </w:r>
          </w:p>
        </w:tc>
        <w:tc>
          <w:tcPr>
            <w:tcW w:w="3105" w:type="dxa"/>
            <w:tcMar/>
          </w:tcPr>
          <w:p w:rsidR="03CBA98C" w:rsidP="03CBA98C" w:rsidRDefault="03CBA98C" w14:paraId="14E51819" w14:textId="413BBF15">
            <w:pPr>
              <w:pStyle w:val="PargrafodaLista1"/>
              <w:spacing w:after="0" w:line="240" w:lineRule="auto"/>
              <w:ind w:left="0"/>
              <w:jc w:val="both"/>
              <w:rPr>
                <w:rFonts w:ascii="Tw Cen MT" w:hAnsi="Tw Cen MT" w:cs="Times New Roman"/>
                <w:sz w:val="20"/>
                <w:szCs w:val="20"/>
              </w:rPr>
            </w:pPr>
            <w:r w:rsidRPr="03CBA98C" w:rsidR="03CBA98C">
              <w:rPr>
                <w:rFonts w:ascii="Tw Cen MT" w:hAnsi="Tw Cen MT" w:cs="Times New Roman"/>
                <w:b w:val="1"/>
                <w:bCs w:val="1"/>
                <w:sz w:val="20"/>
                <w:szCs w:val="20"/>
              </w:rPr>
              <w:t>UNIDADE TEMÁTICA: NÚMEROS</w:t>
            </w:r>
          </w:p>
          <w:p w:rsidR="03CBA98C" w:rsidP="03CBA98C" w:rsidRDefault="03CBA98C" w14:paraId="6FCDDADB" w14:textId="722BDC32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CONSTRUÇÃO DE FATOS BÁSICOS DA ADIÇÃO E SUBTRAÇÃO;</w:t>
            </w:r>
          </w:p>
          <w:p w:rsidR="03CBA98C" w:rsidP="03CBA98C" w:rsidRDefault="03CBA98C" w14:paraId="61001F86" w14:textId="2354371C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COMPOSIÇÃO E DECOMPOSIÇÃO DE NÚMEROS NATURAIS;</w:t>
            </w:r>
          </w:p>
          <w:p w:rsidR="03CBA98C" w:rsidP="03CBA98C" w:rsidRDefault="03CBA98C" w14:paraId="4A115676" w14:textId="771D2B13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PROBLEMAS ENVOLVENDO DIFERENTES SIGNIFICADOS DA ADIÇÃO E DA SUBTRAÇÃO (JUNTAR, ACRESCENTAR, SEPARAR, RETIRAR).</w:t>
            </w:r>
          </w:p>
          <w:p w:rsidR="03CBA98C" w:rsidP="03CBA98C" w:rsidRDefault="03CBA98C" w14:paraId="454ACB6E" w14:textId="3C3790B0">
            <w:pPr>
              <w:pStyle w:val="PargrafodaLista1"/>
              <w:spacing w:after="0" w:line="240" w:lineRule="auto"/>
              <w:ind w:left="708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03CBA98C" w:rsidP="03CBA98C" w:rsidRDefault="03CBA98C" w14:paraId="676795F8" w14:textId="6783209D">
            <w:pPr>
              <w:pStyle w:val="PargrafodaLista1"/>
              <w:ind w:left="708"/>
              <w:rPr>
                <w:rFonts w:ascii="Calibri" w:hAnsi="Calibri" w:eastAsia="DejaVu Sans" w:cs="font229"/>
                <w:sz w:val="24"/>
                <w:szCs w:val="24"/>
              </w:rPr>
            </w:pPr>
          </w:p>
          <w:p w:rsidR="03CBA98C" w:rsidP="03CBA98C" w:rsidRDefault="03CBA98C" w14:paraId="687E116B" w14:textId="79B83563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sz w:val="24"/>
                <w:szCs w:val="24"/>
              </w:rPr>
              <w:t>EF01MA06</w:t>
            </w:r>
          </w:p>
          <w:p w:rsidR="03CBA98C" w:rsidP="03CBA98C" w:rsidRDefault="03CBA98C" w14:paraId="12D81982" w14:textId="67A2F0F0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sz w:val="24"/>
                <w:szCs w:val="24"/>
              </w:rPr>
              <w:t>EF01MA07</w:t>
            </w:r>
          </w:p>
          <w:p w:rsidR="03CBA98C" w:rsidP="03CBA98C" w:rsidRDefault="03CBA98C" w14:paraId="59B1AE96" w14:textId="48B1255D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sz w:val="24"/>
                <w:szCs w:val="24"/>
              </w:rPr>
              <w:t>EF01MA08</w:t>
            </w:r>
          </w:p>
        </w:tc>
        <w:tc>
          <w:tcPr>
            <w:tcW w:w="2266" w:type="dxa"/>
            <w:tcMar/>
          </w:tcPr>
          <w:p w:rsidR="03CBA98C" w:rsidP="03CBA98C" w:rsidRDefault="03CBA98C" w14:paraId="34BBE133" w14:textId="01F5BF74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HISTÓRIA: “DEZ AMIGOS” (Inés Rosales e Elena O. )</w:t>
            </w:r>
          </w:p>
          <w:p w:rsidR="03CBA98C" w:rsidP="03CBA98C" w:rsidRDefault="03CBA98C" w14:paraId="29BCDF58" w14:textId="3FFB89F7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REVISAR SEQUÊNCIA NUMÉRICA DE 1 A 69.</w:t>
            </w:r>
          </w:p>
          <w:p w:rsidR="03CBA98C" w:rsidP="03CBA98C" w:rsidRDefault="03CBA98C" w14:paraId="1FBA9038" w14:textId="1AAD97EE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ADIÇÕES E SUBTRAÇÕES USANDO IMAGENS DA HISTÓRIA.</w:t>
            </w:r>
          </w:p>
          <w:p w:rsidR="03CBA98C" w:rsidP="03CBA98C" w:rsidRDefault="03CBA98C" w14:paraId="2141CD0A" w14:textId="7C17C6F9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 xml:space="preserve">JOGO: “PIÃO DA ADIÇÃO E SUBTRAÇÃO”. </w:t>
            </w:r>
          </w:p>
        </w:tc>
      </w:tr>
      <w:tr w:rsidR="03CBA98C" w:rsidTr="03CBA98C" w14:paraId="61CB36D9">
        <w:trPr>
          <w:trHeight w:val="435"/>
        </w:trPr>
        <w:tc>
          <w:tcPr>
            <w:tcW w:w="10231" w:type="dxa"/>
            <w:gridSpan w:val="5"/>
            <w:tcMar/>
          </w:tcPr>
          <w:p w:rsidR="03CBA98C" w:rsidP="03CBA98C" w:rsidRDefault="03CBA98C" w14:paraId="3273B350" w14:textId="0DE235CD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b w:val="1"/>
                <w:bCs w:val="1"/>
                <w:sz w:val="24"/>
                <w:szCs w:val="24"/>
              </w:rPr>
              <w:t>OBSERVAÇÃO:</w:t>
            </w:r>
            <w:r w:rsidRPr="03CBA98C" w:rsidR="03CBA98C">
              <w:rPr>
                <w:rFonts w:cs="Calibri" w:cstheme="minorAscii"/>
                <w:sz w:val="24"/>
                <w:szCs w:val="24"/>
              </w:rPr>
              <w:t xml:space="preserve"> </w:t>
            </w:r>
          </w:p>
        </w:tc>
      </w:tr>
    </w:tbl>
    <w:p w:rsidRPr="00373467" w:rsidR="00993B64" w:rsidP="03CBA98C" w:rsidRDefault="00993B64" w14:paraId="33750912" w14:textId="5EA59D4B">
      <w:pPr>
        <w:pStyle w:val="Normal"/>
        <w:jc w:val="center"/>
        <w:rPr>
          <w:rFonts w:ascii="Calibri" w:hAnsi="Calibri" w:eastAsia="DejaVu Sans" w:cs="font229"/>
          <w:sz w:val="24"/>
          <w:szCs w:val="24"/>
        </w:rPr>
      </w:pPr>
    </w:p>
    <w:tbl>
      <w:tblPr>
        <w:tblStyle w:val="Tabelacomgrade"/>
        <w:tblW w:w="0" w:type="auto"/>
        <w:tblInd w:w="-923" w:type="dxa"/>
        <w:tblLook w:val="04A0" w:firstRow="1" w:lastRow="0" w:firstColumn="1" w:lastColumn="0" w:noHBand="0" w:noVBand="1"/>
      </w:tblPr>
      <w:tblGrid>
        <w:gridCol w:w="1650"/>
        <w:gridCol w:w="1560"/>
        <w:gridCol w:w="3105"/>
        <w:gridCol w:w="1650"/>
        <w:gridCol w:w="2266"/>
      </w:tblGrid>
      <w:tr w:rsidR="03CBA98C" w:rsidTr="03CBA98C" w14:paraId="5300664E">
        <w:trPr>
          <w:trHeight w:val="1230"/>
        </w:trPr>
        <w:tc>
          <w:tcPr>
            <w:tcW w:w="10231" w:type="dxa"/>
            <w:gridSpan w:val="5"/>
            <w:shd w:val="clear" w:color="auto" w:fill="E7E6E6" w:themeFill="background2"/>
            <w:tcMar/>
          </w:tcPr>
          <w:p w:rsidR="03CBA98C" w:rsidP="03CBA98C" w:rsidRDefault="03CBA98C" w14:paraId="50C6A007" w14:textId="56C48DC7">
            <w:pPr>
              <w:pStyle w:val="Normal"/>
              <w:ind w:right="-70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45720" distB="45720" distL="114300" distR="114300" wp14:anchorId="66634A36" wp14:editId="0A22E8BD">
                      <wp:extent xmlns:wp="http://schemas.openxmlformats.org/drawingml/2006/wordprocessingDrawing" cx="3643630" cy="428625"/>
                      <wp:effectExtent xmlns:wp="http://schemas.openxmlformats.org/drawingml/2006/wordprocessingDrawing" l="0" t="0" r="0" b="0"/>
                      <wp:docPr xmlns:wp="http://schemas.openxmlformats.org/drawingml/2006/wordprocessingDrawing" id="1564403382" name="Caixa de Texto 2"/>
                      <wp:cNvGraphicFramePr xmlns:wp="http://schemas.openxmlformats.org/drawingml/2006/wordprocessingDrawing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363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 xmlns:w="http://schemas.openxmlformats.org/wordprocessingml/2006/main">
                                <w:p xmlns:w14="http://schemas.microsoft.com/office/word/2010/wordml" w:rsidRPr="00ED6C2E" w:rsidR="00993B64" w:rsidP="00993B64" w:rsidRDefault="00993B64" w14:paraId="37820461" w14:textId="77777777">
                                  <w:pP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  <w:t>PLANEJAMENTO SEMANAL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66634A36">
                      <v:stroke joinstyle="miter"/>
                      <v:path gradientshapeok="t" o:connecttype="rect"/>
                    </v:shapetype>
                    <v:shape xmlns:o="urn:schemas-microsoft-com:office:office" xmlns:v="urn:schemas-microsoft-com:vml" id="Caixa de Texto 2" style="position:absolute;margin-left:91.65pt;margin-top:21pt;width:286.9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">
                      <v:textbox xmlns:v="urn:schemas-microsoft-com:vml">
                        <w:txbxContent xmlns:w="http://schemas.openxmlformats.org/wordprocessingml/2006/main">
                          <w:p xmlns:w14="http://schemas.microsoft.com/office/word/2010/wordml" w:rsidRPr="00ED6C2E" w:rsidR="00993B64" w:rsidP="00993B64" w:rsidRDefault="00993B64" w14:paraId="37820461" w14:textId="77777777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PLANEJAMENTO SEMANAL</w:t>
                            </w:r>
                          </w:p>
                        </w:txbxContent>
                      </v:textbox>
                      <w10:wrap xmlns:w10="urn:schemas-microsoft-com:office:word"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51765B67" wp14:editId="449D6CCA">
                      <wp:extent xmlns:wp="http://schemas.openxmlformats.org/drawingml/2006/wordprocessingDrawing" cx="1216735" cy="764275"/>
                      <wp:effectExtent xmlns:wp="http://schemas.openxmlformats.org/drawingml/2006/wordprocessingDrawing" l="0" t="0" r="2540" b="0"/>
                      <wp:docPr xmlns:wp="http://schemas.openxmlformats.org/drawingml/2006/wordprocessingDrawing" id="528779666" name="object 4"/>
                      <wp:cNvGraphicFramePr xmlns:wp="http://schemas.openxmlformats.org/drawingml/2006/wordprocessingDrawing"/>
                      <a:graphic xmlns:a="http://schemas.openxmlformats.org/drawingml/2006/main">
                        <a:graphicData xmlns:a="http://schemas.openxmlformats.org/drawingml/2006/main"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xmlns:a="http://schemas.openxmlformats.org/drawingml/2006/main">
                                <a:off x="0" y="0"/>
                                <a:ext cx="1216735" cy="764275"/>
                              </a:xfrm>
                              <a:prstGeom xmlns:a="http://schemas.openxmlformats.org/drawingml/2006/main" prst="rect">
                                <a:avLst/>
                              </a:prstGeom>
                              <a:blipFill xmlns:a="http://schemas.openxmlformats.org/drawingml/2006/main">
                                <a:blip xmlns:r="http://schemas.openxmlformats.org/officeDocument/2006/relationships" r:embed="rId7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rect xmlns:w14="http://schemas.microsoft.com/office/word/2010/wordml" xmlns:o="urn:schemas-microsoft-com:office:office" xmlns:v="urn:schemas-microsoft-com:vml" id="object 4" style="position:absolute;margin-left:399pt;margin-top:11.3pt;width:95.8pt;height: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w14:anchorId="30CB3815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">
                      <v:fill xmlns:r="http://schemas.openxmlformats.org/officeDocument/2006/relationships" type="frame" o:title="" recolor="t" rotate="t" r:id="rId8"/>
                      <v:textbox inset="0,0,0,0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636920F2" wp14:editId="5321C459">
                      <wp:extent xmlns:wp="http://schemas.openxmlformats.org/drawingml/2006/wordprocessingDrawing" cx="928048" cy="900411"/>
                      <wp:effectExtent xmlns:wp="http://schemas.openxmlformats.org/drawingml/2006/wordprocessingDrawing" l="0" t="0" r="5715" b="0"/>
                      <wp:docPr xmlns:wp="http://schemas.openxmlformats.org/drawingml/2006/wordprocessingDrawing" id="717457010" name="object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928048" cy="900411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5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rect xmlns:w14="http://schemas.microsoft.com/office/word/2010/wordml" xmlns:o="urn:schemas-microsoft-com:office:office" xmlns:v="urn:schemas-microsoft-com:vml" id="object 3" style="position:absolute;margin-left:.35pt;margin-top:3.8pt;width:73.0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w14:anchorId="65F9AF20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">
                      <v:fill xmlns:r="http://schemas.openxmlformats.org/officeDocument/2006/relationships" type="frame" o:title="" recolor="t" rotate="t" r:id="rId6"/>
                      <v:textbox inset="0,0,0,0"/>
                    </v:rect>
                  </w:pict>
                </mc:Fallback>
              </mc:AlternateContent>
            </w:r>
          </w:p>
        </w:tc>
      </w:tr>
      <w:tr w:rsidR="03CBA98C" w:rsidTr="03CBA98C" w14:paraId="2F65793B">
        <w:trPr>
          <w:trHeight w:val="560"/>
        </w:trPr>
        <w:tc>
          <w:tcPr>
            <w:tcW w:w="10231" w:type="dxa"/>
            <w:gridSpan w:val="5"/>
            <w:shd w:val="clear" w:color="auto" w:fill="FFE599" w:themeFill="accent4" w:themeFillTint="66"/>
            <w:tcMar/>
          </w:tcPr>
          <w:p w:rsidR="03CBA98C" w:rsidP="03CBA98C" w:rsidRDefault="03CBA98C" w14:paraId="40F6C612" w14:textId="48722576">
            <w:pPr>
              <w:spacing w:after="0" w:afterAutospacing="off" w:line="240" w:lineRule="auto"/>
              <w:ind w:left="360"/>
              <w:jc w:val="center"/>
              <w:rPr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b w:val="1"/>
                <w:bCs w:val="1"/>
                <w:sz w:val="44"/>
                <w:szCs w:val="44"/>
              </w:rPr>
              <w:t>1° ANO</w:t>
            </w:r>
          </w:p>
          <w:p w:rsidR="03CBA98C" w:rsidP="03CBA98C" w:rsidRDefault="03CBA98C" w14:paraId="7C74D8B2" w14:textId="065A8DD7">
            <w:pPr>
              <w:spacing w:after="0" w:afterAutospacing="off" w:line="240" w:lineRule="auto"/>
              <w:ind w:left="360"/>
              <w:jc w:val="center"/>
              <w:rPr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b w:val="1"/>
                <w:bCs w:val="1"/>
                <w:sz w:val="44"/>
                <w:szCs w:val="44"/>
              </w:rPr>
              <w:t>5ª SEMANA 22/03 À 27/03/21</w:t>
            </w:r>
          </w:p>
          <w:p w:rsidR="03CBA98C" w:rsidP="03CBA98C" w:rsidRDefault="03CBA98C" w14:paraId="481BC998" w14:textId="214F08AE">
            <w:pPr>
              <w:pStyle w:val="Normal"/>
              <w:spacing w:after="0" w:afterAutospacing="off" w:line="240" w:lineRule="auto"/>
              <w:ind w:left="360"/>
              <w:jc w:val="center"/>
              <w:rPr>
                <w:rFonts w:ascii="Calibri" w:hAnsi="Calibri" w:eastAsia="DejaVu Sans" w:cs="font229"/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44"/>
                <w:szCs w:val="44"/>
              </w:rPr>
              <w:t>VIDEOAULA 9 E VIDEOAULA 10</w:t>
            </w:r>
          </w:p>
        </w:tc>
      </w:tr>
      <w:tr w:rsidR="03CBA98C" w:rsidTr="03CBA98C" w14:paraId="07A8289C">
        <w:trPr>
          <w:trHeight w:val="1185"/>
        </w:trPr>
        <w:tc>
          <w:tcPr>
            <w:tcW w:w="1650" w:type="dxa"/>
            <w:tcMar/>
          </w:tcPr>
          <w:p w:rsidR="03CBA98C" w:rsidP="03CBA98C" w:rsidRDefault="03CBA98C" w14:paraId="0F4E248A" w14:textId="5726A7CB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DIA DA   SEMANA</w:t>
            </w:r>
          </w:p>
        </w:tc>
        <w:tc>
          <w:tcPr>
            <w:tcW w:w="1560" w:type="dxa"/>
            <w:tcMar/>
          </w:tcPr>
          <w:p w:rsidR="03CBA98C" w:rsidP="03CBA98C" w:rsidRDefault="03CBA98C" w14:paraId="5C2A7AE6" w14:textId="4996062B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DISCIPLINAS</w:t>
            </w:r>
          </w:p>
        </w:tc>
        <w:tc>
          <w:tcPr>
            <w:tcW w:w="3105" w:type="dxa"/>
            <w:tcMar/>
          </w:tcPr>
          <w:p w:rsidR="03CBA98C" w:rsidP="03CBA98C" w:rsidRDefault="03CBA98C" w14:paraId="1793672B" w14:textId="2E113A2F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OBJETOS DE CONHECIMENTO DA VIDEOAULA</w:t>
            </w:r>
          </w:p>
        </w:tc>
        <w:tc>
          <w:tcPr>
            <w:tcW w:w="1650" w:type="dxa"/>
            <w:tcMar/>
          </w:tcPr>
          <w:p w:rsidR="03CBA98C" w:rsidP="03CBA98C" w:rsidRDefault="03CBA98C" w14:paraId="73C085CF" w14:textId="1ECCA6E0">
            <w:pPr>
              <w:pStyle w:val="Normal"/>
              <w:jc w:val="center"/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  <w:t>HABILIDADES TRABALHADAS</w:t>
            </w:r>
          </w:p>
        </w:tc>
        <w:tc>
          <w:tcPr>
            <w:tcW w:w="2266" w:type="dxa"/>
            <w:tcMar/>
          </w:tcPr>
          <w:p w:rsidR="03CBA98C" w:rsidP="03CBA98C" w:rsidRDefault="03CBA98C" w14:paraId="09ED4EA5" w14:textId="07E8E01A">
            <w:pPr>
              <w:pStyle w:val="Normal"/>
              <w:jc w:val="center"/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  <w:t>SITUAÇÕES DIDÁTICAS DO VÍDEO</w:t>
            </w:r>
          </w:p>
        </w:tc>
      </w:tr>
      <w:tr w:rsidR="03CBA98C" w:rsidTr="03CBA98C" w14:paraId="715E5B84">
        <w:trPr>
          <w:trHeight w:val="1096"/>
        </w:trPr>
        <w:tc>
          <w:tcPr>
            <w:tcW w:w="1650" w:type="dxa"/>
            <w:shd w:val="clear" w:color="auto" w:fill="EDEDED" w:themeFill="accent3" w:themeFillTint="33"/>
            <w:tcMar/>
          </w:tcPr>
          <w:p w:rsidR="03CBA98C" w:rsidP="03CBA98C" w:rsidRDefault="03CBA98C" w14:paraId="6AEB5CFA" w14:textId="4F036788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TERÇA FEIRA 23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>/03/2021</w:t>
            </w: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 VIDEOAULA 9</w:t>
            </w:r>
          </w:p>
        </w:tc>
        <w:tc>
          <w:tcPr>
            <w:tcW w:w="1560" w:type="dxa"/>
            <w:tcMar/>
          </w:tcPr>
          <w:p w:rsidR="03CBA98C" w:rsidP="03CBA98C" w:rsidRDefault="03CBA98C" w14:paraId="15C51DA0" w14:textId="432F24A4">
            <w:pPr>
              <w:jc w:val="center"/>
              <w:rPr>
                <w:rFonts w:cs="Calibri" w:cstheme="minorAscii"/>
                <w:sz w:val="24"/>
                <w:szCs w:val="24"/>
              </w:rPr>
            </w:pPr>
          </w:p>
          <w:p w:rsidR="03CBA98C" w:rsidP="03CBA98C" w:rsidRDefault="03CBA98C" w14:paraId="61276AD6" w14:textId="74A11C94">
            <w:pPr>
              <w:jc w:val="center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sz w:val="24"/>
                <w:szCs w:val="24"/>
              </w:rPr>
              <w:t>MATEMÁTICA</w:t>
            </w:r>
          </w:p>
        </w:tc>
        <w:tc>
          <w:tcPr>
            <w:tcW w:w="3105" w:type="dxa"/>
            <w:tcMar/>
          </w:tcPr>
          <w:p w:rsidR="03CBA98C" w:rsidP="03CBA98C" w:rsidRDefault="03CBA98C" w14:paraId="6E22793B" w14:textId="413BBF15">
            <w:pPr>
              <w:pStyle w:val="PargrafodaLista1"/>
              <w:spacing w:after="0" w:line="240" w:lineRule="auto"/>
              <w:ind w:left="0"/>
              <w:jc w:val="both"/>
              <w:rPr>
                <w:rFonts w:ascii="Tw Cen MT" w:hAnsi="Tw Cen MT" w:cs="Times New Roman"/>
                <w:sz w:val="20"/>
                <w:szCs w:val="20"/>
              </w:rPr>
            </w:pPr>
            <w:r w:rsidRPr="03CBA98C" w:rsidR="03CBA98C">
              <w:rPr>
                <w:rFonts w:ascii="Tw Cen MT" w:hAnsi="Tw Cen MT" w:cs="Times New Roman"/>
                <w:b w:val="1"/>
                <w:bCs w:val="1"/>
                <w:sz w:val="20"/>
                <w:szCs w:val="20"/>
              </w:rPr>
              <w:t>UNIDADE TEMÁTICA: NÚMEROS</w:t>
            </w:r>
          </w:p>
          <w:p w:rsidR="03CBA98C" w:rsidP="03CBA98C" w:rsidRDefault="03CBA98C" w14:paraId="594E84E9" w14:textId="177FF0D8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CONTAGEM DE ROTINA;</w:t>
            </w:r>
          </w:p>
          <w:p w:rsidR="03CBA98C" w:rsidP="03CBA98C" w:rsidRDefault="03CBA98C" w14:paraId="4758C959" w14:textId="104D1E78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RECONHECIMENTO DE NÚMEROS NO CONTEXTO DIÁRIO;</w:t>
            </w:r>
          </w:p>
          <w:p w:rsidR="03CBA98C" w:rsidP="03CBA98C" w:rsidRDefault="03CBA98C" w14:paraId="15FBB52D" w14:textId="0A683EC4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INDICAÇÃO DE QUANTIDADES DE ORDEM OU INDICAÇÃO DE CÓDIGO PARA ORGANIZAÇÃO DE INFORMAÇÕES;</w:t>
            </w:r>
          </w:p>
          <w:p w:rsidR="03CBA98C" w:rsidP="03CBA98C" w:rsidRDefault="03CBA98C" w14:paraId="6AF234E9" w14:textId="79E9F123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LEITURA, ESCRITA E COMPARAÇÃO DE NÚMEROS NATURAIS;</w:t>
            </w:r>
          </w:p>
          <w:p w:rsidR="03CBA98C" w:rsidP="03CBA98C" w:rsidRDefault="03CBA98C" w14:paraId="006FFAFB" w14:textId="606BD8BF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RETA NUMÉRICA.</w:t>
            </w:r>
          </w:p>
        </w:tc>
        <w:tc>
          <w:tcPr>
            <w:tcW w:w="1650" w:type="dxa"/>
            <w:tcMar/>
          </w:tcPr>
          <w:p w:rsidR="03CBA98C" w:rsidP="03CBA98C" w:rsidRDefault="03CBA98C" w14:paraId="323A2F59" w14:textId="560D7616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</w:p>
          <w:p w:rsidR="03CBA98C" w:rsidP="03CBA98C" w:rsidRDefault="03CBA98C" w14:paraId="64681A32" w14:textId="622F3BD7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  <w:t>EF01MA01</w:t>
            </w:r>
          </w:p>
          <w:p w:rsidR="03CBA98C" w:rsidP="03CBA98C" w:rsidRDefault="03CBA98C" w14:paraId="5A172053" w14:textId="55BBF54F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  <w:t>EFO1MA04</w:t>
            </w:r>
          </w:p>
          <w:p w:rsidR="03CBA98C" w:rsidP="03CBA98C" w:rsidRDefault="03CBA98C" w14:paraId="514807C6" w14:textId="52B147B9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  <w:t>EF01MA05</w:t>
            </w:r>
          </w:p>
        </w:tc>
        <w:tc>
          <w:tcPr>
            <w:tcW w:w="2266" w:type="dxa"/>
            <w:tcMar/>
          </w:tcPr>
          <w:p w:rsidR="03CBA98C" w:rsidP="03CBA98C" w:rsidRDefault="03CBA98C" w14:paraId="5ED5988F" w14:textId="42847693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HISTÓRIA: “A NATUREZA EM NÚMEROS”. (Paulo Barguil)</w:t>
            </w:r>
          </w:p>
          <w:p w:rsidR="03CBA98C" w:rsidP="03CBA98C" w:rsidRDefault="03CBA98C" w14:paraId="36F13F5F" w14:textId="45204617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SEQUÊNCIA NUMÉRICA DE 70 A 99 E ESCRITA POR EXTENSO.</w:t>
            </w:r>
          </w:p>
          <w:p w:rsidR="03CBA98C" w:rsidP="03CBA98C" w:rsidRDefault="03CBA98C" w14:paraId="1AA4D682" w14:textId="5746066D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TRABALHAR QUANTIDADE COM JOGO: “QUAL É A QUANTIDADE?”, USANDO MATERIAL CONCRETO.</w:t>
            </w:r>
          </w:p>
          <w:p w:rsidR="03CBA98C" w:rsidP="03CBA98C" w:rsidRDefault="03CBA98C" w14:paraId="40E1AD32" w14:textId="33920063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MONTANDO GRUPOS DE 10 ATRAVÉS DE IMAGENS.</w:t>
            </w:r>
          </w:p>
        </w:tc>
      </w:tr>
      <w:tr w:rsidR="03CBA98C" w:rsidTr="03CBA98C" w14:paraId="6E3B5D81">
        <w:trPr>
          <w:trHeight w:val="1096"/>
        </w:trPr>
        <w:tc>
          <w:tcPr>
            <w:tcW w:w="1650" w:type="dxa"/>
            <w:shd w:val="clear" w:color="auto" w:fill="EDEDED" w:themeFill="accent3" w:themeFillTint="33"/>
            <w:tcMar/>
          </w:tcPr>
          <w:p w:rsidR="03CBA98C" w:rsidP="03CBA98C" w:rsidRDefault="03CBA98C" w14:paraId="7F6C2554" w14:textId="602E2803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SEXTA FEIRA 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 xml:space="preserve">26/03/2021 </w:t>
            </w:r>
            <w:r w:rsidRPr="03CBA98C" w:rsidR="03CBA98C">
              <w:rPr>
                <w:b w:val="1"/>
                <w:bCs w:val="1"/>
                <w:sz w:val="24"/>
                <w:szCs w:val="24"/>
                <w:u w:val="none"/>
              </w:rPr>
              <w:t>VIDEOAULA 10</w:t>
            </w:r>
          </w:p>
        </w:tc>
        <w:tc>
          <w:tcPr>
            <w:tcW w:w="1560" w:type="dxa"/>
            <w:tcMar/>
          </w:tcPr>
          <w:p w:rsidR="03CBA98C" w:rsidP="03CBA98C" w:rsidRDefault="03CBA98C" w14:paraId="78DBC554" w14:textId="68CAB8AE">
            <w:pPr>
              <w:jc w:val="center"/>
              <w:rPr>
                <w:rFonts w:cs="Calibri" w:cstheme="minorAscii"/>
                <w:sz w:val="24"/>
                <w:szCs w:val="24"/>
              </w:rPr>
            </w:pPr>
          </w:p>
          <w:p w:rsidR="03CBA98C" w:rsidP="03CBA98C" w:rsidRDefault="03CBA98C" w14:paraId="04E0502D" w14:textId="39CDAB10">
            <w:pPr>
              <w:jc w:val="center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sz w:val="24"/>
                <w:szCs w:val="24"/>
              </w:rPr>
              <w:t>MATEMÁTICA</w:t>
            </w:r>
          </w:p>
        </w:tc>
        <w:tc>
          <w:tcPr>
            <w:tcW w:w="3105" w:type="dxa"/>
            <w:tcMar/>
          </w:tcPr>
          <w:p w:rsidR="03CBA98C" w:rsidP="03CBA98C" w:rsidRDefault="03CBA98C" w14:paraId="74AEF895" w14:textId="413BBF15">
            <w:pPr>
              <w:pStyle w:val="PargrafodaLista1"/>
              <w:spacing w:after="0" w:line="240" w:lineRule="auto"/>
              <w:ind w:left="0"/>
              <w:jc w:val="both"/>
              <w:rPr>
                <w:rFonts w:ascii="Tw Cen MT" w:hAnsi="Tw Cen MT" w:cs="Times New Roman"/>
                <w:sz w:val="20"/>
                <w:szCs w:val="20"/>
              </w:rPr>
            </w:pPr>
            <w:r w:rsidRPr="03CBA98C" w:rsidR="03CBA98C">
              <w:rPr>
                <w:rFonts w:ascii="Tw Cen MT" w:hAnsi="Tw Cen MT" w:cs="Times New Roman"/>
                <w:b w:val="1"/>
                <w:bCs w:val="1"/>
                <w:sz w:val="20"/>
                <w:szCs w:val="20"/>
              </w:rPr>
              <w:t>UNIDADE TEMÁTICA: NÚMEROS</w:t>
            </w:r>
          </w:p>
          <w:p w:rsidR="03CBA98C" w:rsidP="03CBA98C" w:rsidRDefault="03CBA98C" w14:paraId="3DF249D4" w14:textId="722BDC32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CONSTRUÇÃO DE FATOS BÁSICOS DA ADIÇÃO E SUBTRAÇÃO;</w:t>
            </w:r>
          </w:p>
          <w:p w:rsidR="03CBA98C" w:rsidP="03CBA98C" w:rsidRDefault="03CBA98C" w14:paraId="54AAB5E2" w14:textId="2354371C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COMPOSIÇÃO E DECOMPOSIÇÃO DE NÚMEROS NATURAIS;</w:t>
            </w:r>
          </w:p>
          <w:p w:rsidR="03CBA98C" w:rsidP="03CBA98C" w:rsidRDefault="03CBA98C" w14:paraId="2A5AED90" w14:textId="771D2B13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3CBA98C" w:rsidR="03CBA98C">
              <w:rPr>
                <w:rFonts w:ascii="Tw Cen MT" w:hAnsi="Tw Cen MT" w:eastAsia="DejaVu Sans" w:cs="Times New Roman"/>
                <w:sz w:val="20"/>
                <w:szCs w:val="20"/>
              </w:rPr>
              <w:t>PROBLEMAS ENVOLVENDO DIFERENTES SIGNIFICADOS DA ADIÇÃO E DA SUBTRAÇÃO (JUNTAR, ACRESCENTAR, SEPARAR, RETIRAR).</w:t>
            </w:r>
          </w:p>
          <w:p w:rsidR="03CBA98C" w:rsidP="03CBA98C" w:rsidRDefault="03CBA98C" w14:paraId="552D3CC5" w14:textId="3C3790B0">
            <w:pPr>
              <w:pStyle w:val="PargrafodaLista1"/>
              <w:spacing w:after="0" w:line="240" w:lineRule="auto"/>
              <w:ind w:left="708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03CBA98C" w:rsidP="03CBA98C" w:rsidRDefault="03CBA98C" w14:paraId="46158B4B" w14:textId="6783209D">
            <w:pPr>
              <w:pStyle w:val="PargrafodaLista1"/>
              <w:ind w:left="708"/>
              <w:rPr>
                <w:rFonts w:ascii="Calibri" w:hAnsi="Calibri" w:eastAsia="DejaVu Sans" w:cs="font229"/>
                <w:sz w:val="24"/>
                <w:szCs w:val="24"/>
              </w:rPr>
            </w:pPr>
          </w:p>
          <w:p w:rsidR="03CBA98C" w:rsidP="03CBA98C" w:rsidRDefault="03CBA98C" w14:paraId="60BF00FC" w14:textId="79B83563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sz w:val="24"/>
                <w:szCs w:val="24"/>
              </w:rPr>
              <w:t>EF01MA06</w:t>
            </w:r>
          </w:p>
          <w:p w:rsidR="03CBA98C" w:rsidP="03CBA98C" w:rsidRDefault="03CBA98C" w14:paraId="0F78E0A0" w14:textId="67A2F0F0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sz w:val="24"/>
                <w:szCs w:val="24"/>
              </w:rPr>
              <w:t>EF01MA07</w:t>
            </w:r>
          </w:p>
          <w:p w:rsidR="03CBA98C" w:rsidP="03CBA98C" w:rsidRDefault="03CBA98C" w14:paraId="478C6CAE" w14:textId="48B1255D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sz w:val="24"/>
                <w:szCs w:val="24"/>
              </w:rPr>
              <w:t>EF01MA08</w:t>
            </w:r>
          </w:p>
        </w:tc>
        <w:tc>
          <w:tcPr>
            <w:tcW w:w="2266" w:type="dxa"/>
            <w:tcMar/>
          </w:tcPr>
          <w:p w:rsidR="03CBA98C" w:rsidP="03CBA98C" w:rsidRDefault="03CBA98C" w14:paraId="235CE55E" w14:textId="7FDF9C23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HISTÓRIA: “A CASA DAS DEZ FURUNFUNFELHAS” (Lenice Gomes)</w:t>
            </w:r>
          </w:p>
          <w:p w:rsidR="03CBA98C" w:rsidP="03CBA98C" w:rsidRDefault="03CBA98C" w14:paraId="799BEC41" w14:textId="01BA21E3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REVISAR SEQUÊNCIA NUMÉRICA DE 1 A 99.</w:t>
            </w:r>
          </w:p>
          <w:p w:rsidR="03CBA98C" w:rsidP="03CBA98C" w:rsidRDefault="03CBA98C" w14:paraId="20E646EB" w14:textId="321E63E5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PROBLEMAS DE ADIÇÃO E SUBTRAÇÃO USANDO IMAGENS DA HISTÓRIA.</w:t>
            </w:r>
          </w:p>
          <w:p w:rsidR="03CBA98C" w:rsidP="03CBA98C" w:rsidRDefault="03CBA98C" w14:paraId="64E5438D" w14:textId="6BA937B7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 xml:space="preserve">JOGO ADIÇÃO E SUBTRAÇÃO: “CARECA CABELUDO”. </w:t>
            </w:r>
          </w:p>
        </w:tc>
      </w:tr>
      <w:tr w:rsidR="03CBA98C" w:rsidTr="03CBA98C" w14:paraId="632DA449">
        <w:trPr>
          <w:trHeight w:val="435"/>
        </w:trPr>
        <w:tc>
          <w:tcPr>
            <w:tcW w:w="10231" w:type="dxa"/>
            <w:gridSpan w:val="5"/>
            <w:tcMar/>
          </w:tcPr>
          <w:p w:rsidR="03CBA98C" w:rsidP="03CBA98C" w:rsidRDefault="03CBA98C" w14:paraId="2F9A75A5" w14:textId="0DE235CD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b w:val="1"/>
                <w:bCs w:val="1"/>
                <w:sz w:val="24"/>
                <w:szCs w:val="24"/>
              </w:rPr>
              <w:t>OBSERVAÇÃO:</w:t>
            </w:r>
            <w:r w:rsidRPr="03CBA98C" w:rsidR="03CBA98C">
              <w:rPr>
                <w:rFonts w:cs="Calibri" w:cstheme="minorAscii"/>
                <w:sz w:val="24"/>
                <w:szCs w:val="24"/>
              </w:rPr>
              <w:t xml:space="preserve"> </w:t>
            </w:r>
          </w:p>
        </w:tc>
      </w:tr>
    </w:tbl>
    <w:p w:rsidR="03CBA98C" w:rsidP="03CBA98C" w:rsidRDefault="03CBA98C" w14:paraId="3BBAC9B7" w14:textId="7A718A60">
      <w:pPr>
        <w:pStyle w:val="Normal"/>
        <w:jc w:val="center"/>
        <w:rPr>
          <w:rFonts w:ascii="Calibri" w:hAnsi="Calibri" w:eastAsia="DejaVu Sans" w:cs="font229"/>
          <w:sz w:val="24"/>
          <w:szCs w:val="24"/>
        </w:rPr>
      </w:pPr>
    </w:p>
    <w:p w:rsidR="03CBA98C" w:rsidP="03CBA98C" w:rsidRDefault="03CBA98C" w14:paraId="1C6961CE" w14:textId="6D30ABE5">
      <w:pPr>
        <w:pStyle w:val="Normal"/>
        <w:jc w:val="center"/>
        <w:rPr>
          <w:rFonts w:ascii="Calibri" w:hAnsi="Calibri" w:eastAsia="DejaVu Sans" w:cs="font229"/>
          <w:sz w:val="24"/>
          <w:szCs w:val="24"/>
        </w:rPr>
      </w:pPr>
    </w:p>
    <w:tbl>
      <w:tblPr>
        <w:tblStyle w:val="Tabelacomgrade"/>
        <w:tblW w:w="0" w:type="auto"/>
        <w:tblInd w:w="-923" w:type="dxa"/>
        <w:tblLook w:val="04A0" w:firstRow="1" w:lastRow="0" w:firstColumn="1" w:lastColumn="0" w:noHBand="0" w:noVBand="1"/>
      </w:tblPr>
      <w:tblGrid>
        <w:gridCol w:w="1650"/>
        <w:gridCol w:w="1560"/>
        <w:gridCol w:w="3105"/>
        <w:gridCol w:w="1650"/>
        <w:gridCol w:w="2266"/>
      </w:tblGrid>
      <w:tr w:rsidR="03CBA98C" w:rsidTr="03CBA98C" w14:paraId="1E2B0703">
        <w:trPr>
          <w:trHeight w:val="1230"/>
        </w:trPr>
        <w:tc>
          <w:tcPr>
            <w:tcW w:w="10231" w:type="dxa"/>
            <w:gridSpan w:val="5"/>
            <w:shd w:val="clear" w:color="auto" w:fill="E7E6E6" w:themeFill="background2"/>
            <w:tcMar/>
          </w:tcPr>
          <w:p w:rsidR="03CBA98C" w:rsidP="03CBA98C" w:rsidRDefault="03CBA98C" w14:paraId="40DE55B1" w14:textId="56C48DC7">
            <w:pPr>
              <w:pStyle w:val="Normal"/>
              <w:ind w:right="-70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45720" distB="45720" distL="114300" distR="114300" wp14:anchorId="66634A36" wp14:editId="0A22E8BD">
                      <wp:extent xmlns:wp="http://schemas.openxmlformats.org/drawingml/2006/wordprocessingDrawing" cx="3643630" cy="428625"/>
                      <wp:effectExtent xmlns:wp="http://schemas.openxmlformats.org/drawingml/2006/wordprocessingDrawing" l="0" t="0" r="0" b="0"/>
                      <wp:docPr xmlns:wp="http://schemas.openxmlformats.org/drawingml/2006/wordprocessingDrawing" id="1119937669" name="Caixa de Texto 2"/>
                      <wp:cNvGraphicFramePr xmlns:wp="http://schemas.openxmlformats.org/drawingml/2006/wordprocessingDrawing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363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 xmlns:w="http://schemas.openxmlformats.org/wordprocessingml/2006/main">
                                <w:p xmlns:w14="http://schemas.microsoft.com/office/word/2010/wordml" w:rsidRPr="00ED6C2E" w:rsidR="00993B64" w:rsidP="00993B64" w:rsidRDefault="00993B64" w14:paraId="37820461" w14:textId="77777777">
                                  <w:pP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  <w:t>PLANEJAMENTO SEMANAL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66634A36">
                      <v:stroke joinstyle="miter"/>
                      <v:path gradientshapeok="t" o:connecttype="rect"/>
                    </v:shapetype>
                    <v:shape xmlns:o="urn:schemas-microsoft-com:office:office" xmlns:v="urn:schemas-microsoft-com:vml" id="Caixa de Texto 2" style="position:absolute;margin-left:91.65pt;margin-top:21pt;width:286.9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">
                      <v:textbox xmlns:v="urn:schemas-microsoft-com:vml">
                        <w:txbxContent xmlns:w="http://schemas.openxmlformats.org/wordprocessingml/2006/main">
                          <w:p xmlns:w14="http://schemas.microsoft.com/office/word/2010/wordml" w:rsidRPr="00ED6C2E" w:rsidR="00993B64" w:rsidP="00993B64" w:rsidRDefault="00993B64" w14:paraId="37820461" w14:textId="77777777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PLANEJAMENTO SEMANAL</w:t>
                            </w:r>
                          </w:p>
                        </w:txbxContent>
                      </v:textbox>
                      <w10:wrap xmlns:w10="urn:schemas-microsoft-com:office:word"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51765B67" wp14:editId="449D6CCA">
                      <wp:extent xmlns:wp="http://schemas.openxmlformats.org/drawingml/2006/wordprocessingDrawing" cx="1216735" cy="764275"/>
                      <wp:effectExtent xmlns:wp="http://schemas.openxmlformats.org/drawingml/2006/wordprocessingDrawing" l="0" t="0" r="2540" b="0"/>
                      <wp:docPr xmlns:wp="http://schemas.openxmlformats.org/drawingml/2006/wordprocessingDrawing" id="397188598" name="object 4"/>
                      <wp:cNvGraphicFramePr xmlns:wp="http://schemas.openxmlformats.org/drawingml/2006/wordprocessingDrawing"/>
                      <a:graphic xmlns:a="http://schemas.openxmlformats.org/drawingml/2006/main">
                        <a:graphicData xmlns:a="http://schemas.openxmlformats.org/drawingml/2006/main"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xmlns:a="http://schemas.openxmlformats.org/drawingml/2006/main">
                                <a:off x="0" y="0"/>
                                <a:ext cx="1216735" cy="764275"/>
                              </a:xfrm>
                              <a:prstGeom xmlns:a="http://schemas.openxmlformats.org/drawingml/2006/main" prst="rect">
                                <a:avLst/>
                              </a:prstGeom>
                              <a:blipFill xmlns:a="http://schemas.openxmlformats.org/drawingml/2006/main">
                                <a:blip xmlns:r="http://schemas.openxmlformats.org/officeDocument/2006/relationships" r:embed="rId7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rect xmlns:w14="http://schemas.microsoft.com/office/word/2010/wordml" xmlns:o="urn:schemas-microsoft-com:office:office" xmlns:v="urn:schemas-microsoft-com:vml" id="object 4" style="position:absolute;margin-left:399pt;margin-top:11.3pt;width:95.8pt;height: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w14:anchorId="30CB3815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">
                      <v:fill xmlns:r="http://schemas.openxmlformats.org/officeDocument/2006/relationships" type="frame" o:title="" recolor="t" rotate="t" r:id="rId8"/>
                      <v:textbox inset="0,0,0,0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636920F2" wp14:editId="5321C459">
                      <wp:extent xmlns:wp="http://schemas.openxmlformats.org/drawingml/2006/wordprocessingDrawing" cx="928048" cy="900411"/>
                      <wp:effectExtent xmlns:wp="http://schemas.openxmlformats.org/drawingml/2006/wordprocessingDrawing" l="0" t="0" r="5715" b="0"/>
                      <wp:docPr xmlns:wp="http://schemas.openxmlformats.org/drawingml/2006/wordprocessingDrawing" id="129375675" name="object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928048" cy="900411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5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rect xmlns:w14="http://schemas.microsoft.com/office/word/2010/wordml" xmlns:o="urn:schemas-microsoft-com:office:office" xmlns:v="urn:schemas-microsoft-com:vml" id="object 3" style="position:absolute;margin-left:.35pt;margin-top:3.8pt;width:73.0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w14:anchorId="65F9AF20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">
                      <v:fill xmlns:r="http://schemas.openxmlformats.org/officeDocument/2006/relationships" type="frame" o:title="" recolor="t" rotate="t" r:id="rId6"/>
                      <v:textbox inset="0,0,0,0"/>
                    </v:rect>
                  </w:pict>
                </mc:Fallback>
              </mc:AlternateContent>
            </w:r>
          </w:p>
        </w:tc>
      </w:tr>
      <w:tr w:rsidR="03CBA98C" w:rsidTr="03CBA98C" w14:paraId="0355C287">
        <w:trPr>
          <w:trHeight w:val="560"/>
        </w:trPr>
        <w:tc>
          <w:tcPr>
            <w:tcW w:w="10231" w:type="dxa"/>
            <w:gridSpan w:val="5"/>
            <w:shd w:val="clear" w:color="auto" w:fill="FFE599" w:themeFill="accent4" w:themeFillTint="66"/>
            <w:tcMar/>
          </w:tcPr>
          <w:p w:rsidR="03CBA98C" w:rsidP="03CBA98C" w:rsidRDefault="03CBA98C" w14:paraId="51C67A5B" w14:textId="48722576">
            <w:pPr>
              <w:spacing w:after="0" w:afterAutospacing="off" w:line="240" w:lineRule="auto"/>
              <w:ind w:left="360"/>
              <w:jc w:val="center"/>
              <w:rPr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b w:val="1"/>
                <w:bCs w:val="1"/>
                <w:sz w:val="44"/>
                <w:szCs w:val="44"/>
              </w:rPr>
              <w:t>1° ANO</w:t>
            </w:r>
          </w:p>
          <w:p w:rsidR="03CBA98C" w:rsidP="03CBA98C" w:rsidRDefault="03CBA98C" w14:paraId="3201D488" w14:textId="7F0949D8">
            <w:pPr>
              <w:spacing w:after="0" w:afterAutospacing="off" w:line="240" w:lineRule="auto"/>
              <w:ind w:left="360"/>
              <w:jc w:val="center"/>
              <w:rPr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b w:val="1"/>
                <w:bCs w:val="1"/>
                <w:sz w:val="44"/>
                <w:szCs w:val="44"/>
              </w:rPr>
              <w:t>6ª SEMANA 29/03 À 02/04/21</w:t>
            </w:r>
          </w:p>
          <w:p w:rsidR="03CBA98C" w:rsidP="03CBA98C" w:rsidRDefault="03CBA98C" w14:paraId="2A969D09" w14:textId="3C5D4B38">
            <w:pPr>
              <w:pStyle w:val="Normal"/>
              <w:spacing w:after="0" w:afterAutospacing="off" w:line="240" w:lineRule="auto"/>
              <w:ind w:left="360"/>
              <w:jc w:val="center"/>
              <w:rPr>
                <w:rFonts w:ascii="Calibri" w:hAnsi="Calibri" w:eastAsia="DejaVu Sans" w:cs="font229"/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44"/>
                <w:szCs w:val="44"/>
              </w:rPr>
              <w:t>VIDEOAULA 11 E VIDEOAULA 12</w:t>
            </w:r>
          </w:p>
        </w:tc>
      </w:tr>
      <w:tr w:rsidR="03CBA98C" w:rsidTr="03CBA98C" w14:paraId="534F0CBA">
        <w:trPr>
          <w:trHeight w:val="1185"/>
        </w:trPr>
        <w:tc>
          <w:tcPr>
            <w:tcW w:w="1650" w:type="dxa"/>
            <w:tcMar/>
          </w:tcPr>
          <w:p w:rsidR="03CBA98C" w:rsidP="03CBA98C" w:rsidRDefault="03CBA98C" w14:paraId="796CDC3D" w14:textId="5726A7CB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DIA DA   SEMANA</w:t>
            </w:r>
          </w:p>
        </w:tc>
        <w:tc>
          <w:tcPr>
            <w:tcW w:w="1560" w:type="dxa"/>
            <w:tcMar/>
          </w:tcPr>
          <w:p w:rsidR="03CBA98C" w:rsidP="03CBA98C" w:rsidRDefault="03CBA98C" w14:paraId="3497D238" w14:textId="4996062B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DISCIPLINAS</w:t>
            </w:r>
          </w:p>
        </w:tc>
        <w:tc>
          <w:tcPr>
            <w:tcW w:w="3105" w:type="dxa"/>
            <w:tcMar/>
          </w:tcPr>
          <w:p w:rsidR="03CBA98C" w:rsidP="03CBA98C" w:rsidRDefault="03CBA98C" w14:paraId="36B38DFA" w14:textId="2E113A2F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OBJETOS DE CONHECIMENTO DA VIDEOAULA</w:t>
            </w:r>
          </w:p>
        </w:tc>
        <w:tc>
          <w:tcPr>
            <w:tcW w:w="1650" w:type="dxa"/>
            <w:tcMar/>
          </w:tcPr>
          <w:p w:rsidR="03CBA98C" w:rsidP="03CBA98C" w:rsidRDefault="03CBA98C" w14:paraId="319ADEAA" w14:textId="1ECCA6E0">
            <w:pPr>
              <w:pStyle w:val="Normal"/>
              <w:jc w:val="center"/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  <w:t>HABILIDADES TRABALHADAS</w:t>
            </w:r>
          </w:p>
        </w:tc>
        <w:tc>
          <w:tcPr>
            <w:tcW w:w="2266" w:type="dxa"/>
            <w:tcMar/>
          </w:tcPr>
          <w:p w:rsidR="03CBA98C" w:rsidP="03CBA98C" w:rsidRDefault="03CBA98C" w14:paraId="262DB2E8" w14:textId="07E8E01A">
            <w:pPr>
              <w:pStyle w:val="Normal"/>
              <w:jc w:val="center"/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  <w:t>SITUAÇÕES DIDÁTICAS DO VÍDEO</w:t>
            </w:r>
          </w:p>
        </w:tc>
      </w:tr>
      <w:tr w:rsidR="03CBA98C" w:rsidTr="03CBA98C" w14:paraId="74E7DC69">
        <w:trPr>
          <w:trHeight w:val="1096"/>
        </w:trPr>
        <w:tc>
          <w:tcPr>
            <w:tcW w:w="1650" w:type="dxa"/>
            <w:shd w:val="clear" w:color="auto" w:fill="EDEDED" w:themeFill="accent3" w:themeFillTint="33"/>
            <w:tcMar/>
          </w:tcPr>
          <w:p w:rsidR="03CBA98C" w:rsidP="03CBA98C" w:rsidRDefault="03CBA98C" w14:paraId="5922A791" w14:textId="3E06C78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TERÇA FEIRA 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>30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>/03/2021</w:t>
            </w: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 VIDEOAULA 11</w:t>
            </w:r>
          </w:p>
        </w:tc>
        <w:tc>
          <w:tcPr>
            <w:tcW w:w="1560" w:type="dxa"/>
            <w:tcMar/>
          </w:tcPr>
          <w:p w:rsidR="03CBA98C" w:rsidP="03CBA98C" w:rsidRDefault="03CBA98C" w14:paraId="756D8716" w14:textId="432F24A4">
            <w:pPr>
              <w:jc w:val="center"/>
              <w:rPr>
                <w:rFonts w:cs="Calibri" w:cstheme="minorAscii"/>
                <w:sz w:val="24"/>
                <w:szCs w:val="24"/>
              </w:rPr>
            </w:pPr>
          </w:p>
          <w:p w:rsidR="03CBA98C" w:rsidP="03CBA98C" w:rsidRDefault="03CBA98C" w14:paraId="058ADA3D" w14:textId="74A11C94">
            <w:pPr>
              <w:jc w:val="center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sz w:val="24"/>
                <w:szCs w:val="24"/>
              </w:rPr>
              <w:t>MATEMÁTICA</w:t>
            </w:r>
          </w:p>
        </w:tc>
        <w:tc>
          <w:tcPr>
            <w:tcW w:w="3105" w:type="dxa"/>
            <w:tcMar/>
          </w:tcPr>
          <w:p w:rsidR="03CBA98C" w:rsidP="03CBA98C" w:rsidRDefault="03CBA98C" w14:paraId="78B580CC" w14:textId="2360AC47">
            <w:pPr>
              <w:pStyle w:val="PargrafodaLista1"/>
              <w:spacing w:after="0" w:line="240" w:lineRule="auto"/>
              <w:ind w:left="0"/>
              <w:jc w:val="both"/>
              <w:rPr>
                <w:rFonts w:ascii="Tw Cen MT" w:hAnsi="Tw Cen MT" w:cs="Times New Roman"/>
                <w:sz w:val="20"/>
                <w:szCs w:val="20"/>
              </w:rPr>
            </w:pPr>
            <w:r w:rsidRPr="03CBA98C" w:rsidR="03CBA98C">
              <w:rPr>
                <w:rFonts w:ascii="Tw Cen MT" w:hAnsi="Tw Cen MT" w:cs="Times New Roman"/>
                <w:b w:val="1"/>
                <w:bCs w:val="1"/>
                <w:sz w:val="20"/>
                <w:szCs w:val="20"/>
              </w:rPr>
              <w:t>UNIDADE TEMÁTICA: GRANDEZAS E MEDIDAS</w:t>
            </w:r>
          </w:p>
          <w:p w:rsidR="03CBA98C" w:rsidP="03CBA98C" w:rsidRDefault="03CBA98C" w14:paraId="05B63D15" w14:textId="438A7DBC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BA98C" w:rsidR="03CBA98C"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SISTEMA MONETÁRIO BRASILEIRO: RECONHECIMENTO DE CÉDULAS E MOEDAS.</w:t>
            </w:r>
          </w:p>
          <w:p w:rsidR="03CBA98C" w:rsidP="03CBA98C" w:rsidRDefault="03CBA98C" w14:paraId="455D8E1E" w14:textId="57433CDB">
            <w:pPr>
              <w:pStyle w:val="PargrafodaLista1"/>
              <w:spacing w:after="0" w:line="240" w:lineRule="auto"/>
              <w:ind w:left="0"/>
              <w:jc w:val="both"/>
              <w:rPr>
                <w:rFonts w:ascii="Tw Cen MT" w:hAnsi="Tw Cen MT" w:eastAsia="DejaVu Sans" w:cs="Times New Roman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03CBA98C" w:rsidP="03CBA98C" w:rsidRDefault="03CBA98C" w14:paraId="6DF498E9" w14:textId="560D7616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</w:p>
          <w:p w:rsidR="03CBA98C" w:rsidP="03CBA98C" w:rsidRDefault="03CBA98C" w14:paraId="16BBF2CB" w14:textId="0E91604C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  <w:t>EF01MA19</w:t>
            </w:r>
          </w:p>
          <w:p w:rsidR="03CBA98C" w:rsidP="03CBA98C" w:rsidRDefault="03CBA98C" w14:paraId="3F1B2C9A" w14:textId="5AF7BD0A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66" w:type="dxa"/>
            <w:tcMar/>
          </w:tcPr>
          <w:p w:rsidR="03CBA98C" w:rsidP="03CBA98C" w:rsidRDefault="03CBA98C" w14:paraId="09344471" w14:textId="5844FF8D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HISTÓRIA: “O QUE NÃO TEM PREÇO”. (Jonas Ribeiro)</w:t>
            </w:r>
          </w:p>
          <w:p w:rsidR="03CBA98C" w:rsidP="03CBA98C" w:rsidRDefault="03CBA98C" w14:paraId="4630A9B6" w14:textId="6AD88412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VIDEO YOUTUBE: “A ORIGEM DO DINHEIRO”</w:t>
            </w:r>
          </w:p>
          <w:p w:rsidR="03CBA98C" w:rsidP="03CBA98C" w:rsidRDefault="03CBA98C" w14:paraId="285F3CD4" w14:textId="21BF031F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TRABALHAR CÉDULAS E MOEDAS E SEUS VALORES</w:t>
            </w:r>
          </w:p>
          <w:p w:rsidR="03CBA98C" w:rsidP="03CBA98C" w:rsidRDefault="03CBA98C" w14:paraId="5D7C57F1" w14:textId="7F2B2351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TRABALHAR PRODUTOS E VALORES E COMO UTILIZAR O DINHEIRO.</w:t>
            </w:r>
          </w:p>
          <w:p w:rsidR="03CBA98C" w:rsidP="03CBA98C" w:rsidRDefault="03CBA98C" w14:paraId="7FDE96FF" w14:textId="43241D03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</w:p>
        </w:tc>
      </w:tr>
      <w:tr w:rsidR="03CBA98C" w:rsidTr="03CBA98C" w14:paraId="24430DFF">
        <w:trPr>
          <w:trHeight w:val="1096"/>
        </w:trPr>
        <w:tc>
          <w:tcPr>
            <w:tcW w:w="1650" w:type="dxa"/>
            <w:shd w:val="clear" w:color="auto" w:fill="EDEDED" w:themeFill="accent3" w:themeFillTint="33"/>
            <w:tcMar/>
          </w:tcPr>
          <w:p w:rsidR="03CBA98C" w:rsidP="03CBA98C" w:rsidRDefault="03CBA98C" w14:paraId="30AA98D4" w14:textId="3022084B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SEXTA FEIRA 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 xml:space="preserve">02/04/2021 </w:t>
            </w:r>
            <w:r w:rsidRPr="03CBA98C" w:rsidR="03CBA98C">
              <w:rPr>
                <w:b w:val="1"/>
                <w:bCs w:val="1"/>
                <w:sz w:val="24"/>
                <w:szCs w:val="24"/>
                <w:u w:val="none"/>
              </w:rPr>
              <w:t>VIDEOAULA 12</w:t>
            </w:r>
          </w:p>
        </w:tc>
        <w:tc>
          <w:tcPr>
            <w:tcW w:w="1560" w:type="dxa"/>
            <w:tcMar/>
          </w:tcPr>
          <w:p w:rsidR="03CBA98C" w:rsidP="03CBA98C" w:rsidRDefault="03CBA98C" w14:paraId="6E093475" w14:textId="68CAB8AE">
            <w:pPr>
              <w:jc w:val="center"/>
              <w:rPr>
                <w:rFonts w:cs="Calibri" w:cstheme="minorAscii"/>
                <w:sz w:val="24"/>
                <w:szCs w:val="24"/>
              </w:rPr>
            </w:pPr>
          </w:p>
          <w:p w:rsidR="03CBA98C" w:rsidP="03CBA98C" w:rsidRDefault="03CBA98C" w14:paraId="5BE806A9" w14:textId="39CDAB10">
            <w:pPr>
              <w:jc w:val="center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sz w:val="24"/>
                <w:szCs w:val="24"/>
              </w:rPr>
              <w:t>MATEMÁTICA</w:t>
            </w:r>
          </w:p>
        </w:tc>
        <w:tc>
          <w:tcPr>
            <w:tcW w:w="3105" w:type="dxa"/>
            <w:tcMar/>
          </w:tcPr>
          <w:p w:rsidR="03CBA98C" w:rsidP="03CBA98C" w:rsidRDefault="03CBA98C" w14:paraId="5AE15850" w14:textId="6D512B9F">
            <w:pPr>
              <w:pStyle w:val="PargrafodaLista1"/>
              <w:spacing w:after="0" w:line="240" w:lineRule="auto"/>
              <w:ind w:left="0"/>
              <w:jc w:val="both"/>
              <w:rPr>
                <w:rFonts w:ascii="Tw Cen MT" w:hAnsi="Tw Cen MT" w:cs="Times New Roman"/>
                <w:sz w:val="20"/>
                <w:szCs w:val="20"/>
              </w:rPr>
            </w:pPr>
            <w:r w:rsidRPr="03CBA98C" w:rsidR="03CBA98C">
              <w:rPr>
                <w:rFonts w:ascii="Tw Cen MT" w:hAnsi="Tw Cen MT" w:cs="Times New Roman"/>
                <w:b w:val="1"/>
                <w:bCs w:val="1"/>
                <w:sz w:val="20"/>
                <w:szCs w:val="20"/>
              </w:rPr>
              <w:t>UNIDADE TEMÁTICA: GRANDEZAS E MEDIDAS</w:t>
            </w:r>
          </w:p>
          <w:p w:rsidR="03CBA98C" w:rsidP="03CBA98C" w:rsidRDefault="03CBA98C" w14:paraId="7C3DCB7C" w14:textId="3E82DD96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3CBA98C" w:rsidR="03CBA98C"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SISTEMA MONETÁRIO BRASILEIRO: RECONHECIMENTO DE CÉDULAS E MOEDAS.</w:t>
            </w:r>
          </w:p>
          <w:p w:rsidR="03CBA98C" w:rsidP="03CBA98C" w:rsidRDefault="03CBA98C" w14:paraId="165AD1C7" w14:textId="3C3790B0">
            <w:pPr>
              <w:pStyle w:val="PargrafodaLista1"/>
              <w:spacing w:after="0" w:line="240" w:lineRule="auto"/>
              <w:ind w:left="708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03CBA98C" w:rsidP="03CBA98C" w:rsidRDefault="03CBA98C" w14:paraId="3B6FDEF9" w14:textId="6783209D">
            <w:pPr>
              <w:pStyle w:val="PargrafodaLista1"/>
              <w:ind w:left="708"/>
              <w:rPr>
                <w:rFonts w:ascii="Calibri" w:hAnsi="Calibri" w:eastAsia="DejaVu Sans" w:cs="font229"/>
                <w:sz w:val="24"/>
                <w:szCs w:val="24"/>
              </w:rPr>
            </w:pPr>
          </w:p>
          <w:p w:rsidR="03CBA98C" w:rsidP="03CBA98C" w:rsidRDefault="03CBA98C" w14:paraId="07FA9F3F" w14:textId="7ABAD64B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sz w:val="24"/>
                <w:szCs w:val="24"/>
              </w:rPr>
              <w:t>EF01MA19</w:t>
            </w:r>
          </w:p>
          <w:p w:rsidR="03CBA98C" w:rsidP="03CBA98C" w:rsidRDefault="03CBA98C" w14:paraId="223030A5" w14:textId="76924ABA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</w:p>
        </w:tc>
        <w:tc>
          <w:tcPr>
            <w:tcW w:w="2266" w:type="dxa"/>
            <w:tcMar/>
          </w:tcPr>
          <w:p w:rsidR="03CBA98C" w:rsidP="03CBA98C" w:rsidRDefault="03CBA98C" w14:paraId="0D08681B" w14:textId="4FABE784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HISTÓRIA: “O MENINO DO DINHEIRO” (Reinaldo Domingos)</w:t>
            </w:r>
          </w:p>
          <w:p w:rsidR="03CBA98C" w:rsidP="03CBA98C" w:rsidRDefault="03CBA98C" w14:paraId="1038BB05" w14:textId="3C9BAC49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RELEMBRAR CÉDULAS, MOEDAS E VALORES.</w:t>
            </w:r>
          </w:p>
          <w:p w:rsidR="03CBA98C" w:rsidP="03CBA98C" w:rsidRDefault="03CBA98C" w14:paraId="76E66FEE" w14:textId="3986C0FE">
            <w:pPr>
              <w:pStyle w:val="PargrafodaLista1"/>
              <w:spacing w:after="0" w:afterAutospacing="off" w:line="240" w:lineRule="auto"/>
              <w:ind w:left="0"/>
              <w:jc w:val="left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 xml:space="preserve">JOGOS: </w:t>
            </w:r>
          </w:p>
          <w:p w:rsidR="03CBA98C" w:rsidP="03CBA98C" w:rsidRDefault="03CBA98C" w14:paraId="63884123" w14:textId="26AA673A">
            <w:pPr>
              <w:pStyle w:val="PargrafodaLista1"/>
              <w:spacing w:after="0" w:afterAutospacing="off" w:line="240" w:lineRule="auto"/>
              <w:ind w:left="0"/>
              <w:jc w:val="left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 xml:space="preserve">LAÇA, LAÇAMONETÁRIO; </w:t>
            </w:r>
          </w:p>
          <w:p w:rsidR="03CBA98C" w:rsidP="03CBA98C" w:rsidRDefault="03CBA98C" w14:paraId="72169019" w14:textId="58D0C0E4">
            <w:pPr>
              <w:pStyle w:val="PargrafodaLista1"/>
              <w:spacing w:after="0" w:afterAutospacing="off" w:line="240" w:lineRule="auto"/>
              <w:ind w:left="0"/>
              <w:jc w:val="left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QUAL O PREÇO?</w:t>
            </w:r>
          </w:p>
        </w:tc>
      </w:tr>
      <w:tr w:rsidR="03CBA98C" w:rsidTr="03CBA98C" w14:paraId="69A593D9">
        <w:trPr>
          <w:trHeight w:val="435"/>
        </w:trPr>
        <w:tc>
          <w:tcPr>
            <w:tcW w:w="10231" w:type="dxa"/>
            <w:gridSpan w:val="5"/>
            <w:tcMar/>
          </w:tcPr>
          <w:p w:rsidR="03CBA98C" w:rsidP="03CBA98C" w:rsidRDefault="03CBA98C" w14:paraId="6E56E581" w14:textId="0DE235CD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b w:val="1"/>
                <w:bCs w:val="1"/>
                <w:sz w:val="24"/>
                <w:szCs w:val="24"/>
              </w:rPr>
              <w:t>OBSERVAÇÃO:</w:t>
            </w:r>
            <w:r w:rsidRPr="03CBA98C" w:rsidR="03CBA98C">
              <w:rPr>
                <w:rFonts w:cs="Calibri" w:cstheme="minorAscii"/>
                <w:sz w:val="24"/>
                <w:szCs w:val="24"/>
              </w:rPr>
              <w:t xml:space="preserve"> </w:t>
            </w:r>
          </w:p>
        </w:tc>
      </w:tr>
    </w:tbl>
    <w:p w:rsidR="03CBA98C" w:rsidP="03CBA98C" w:rsidRDefault="03CBA98C" w14:paraId="305343EA" w14:textId="7EF3F51D">
      <w:pPr>
        <w:pStyle w:val="Normal"/>
        <w:jc w:val="center"/>
        <w:rPr>
          <w:rFonts w:ascii="Calibri" w:hAnsi="Calibri" w:eastAsia="DejaVu Sans" w:cs="font229"/>
          <w:sz w:val="24"/>
          <w:szCs w:val="24"/>
        </w:rPr>
      </w:pPr>
    </w:p>
    <w:p w:rsidR="03CBA98C" w:rsidP="03CBA98C" w:rsidRDefault="03CBA98C" w14:paraId="2894C6A3" w14:textId="5F31EAF3">
      <w:pPr>
        <w:pStyle w:val="Normal"/>
        <w:jc w:val="center"/>
        <w:rPr>
          <w:rFonts w:ascii="Calibri" w:hAnsi="Calibri" w:eastAsia="DejaVu Sans" w:cs="font229"/>
          <w:sz w:val="24"/>
          <w:szCs w:val="24"/>
        </w:rPr>
      </w:pPr>
    </w:p>
    <w:tbl>
      <w:tblPr>
        <w:tblStyle w:val="Tabelacomgrade"/>
        <w:tblW w:w="0" w:type="auto"/>
        <w:tblInd w:w="-923" w:type="dxa"/>
        <w:tblLook w:val="04A0" w:firstRow="1" w:lastRow="0" w:firstColumn="1" w:lastColumn="0" w:noHBand="0" w:noVBand="1"/>
      </w:tblPr>
      <w:tblGrid>
        <w:gridCol w:w="1650"/>
        <w:gridCol w:w="1560"/>
        <w:gridCol w:w="3105"/>
        <w:gridCol w:w="1650"/>
        <w:gridCol w:w="2266"/>
      </w:tblGrid>
      <w:tr w:rsidR="03CBA98C" w:rsidTr="03CBA98C" w14:paraId="08F83C5F">
        <w:trPr>
          <w:trHeight w:val="1230"/>
        </w:trPr>
        <w:tc>
          <w:tcPr>
            <w:tcW w:w="10231" w:type="dxa"/>
            <w:gridSpan w:val="5"/>
            <w:shd w:val="clear" w:color="auto" w:fill="E7E6E6" w:themeFill="background2"/>
            <w:tcMar/>
          </w:tcPr>
          <w:p w:rsidR="03CBA98C" w:rsidP="03CBA98C" w:rsidRDefault="03CBA98C" w14:paraId="682ED627" w14:textId="56C48DC7">
            <w:pPr>
              <w:pStyle w:val="Normal"/>
              <w:ind w:right="-70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45720" distB="45720" distL="114300" distR="114300" wp14:anchorId="66634A36" wp14:editId="0A22E8BD">
                      <wp:extent xmlns:wp="http://schemas.openxmlformats.org/drawingml/2006/wordprocessingDrawing" cx="3643630" cy="428625"/>
                      <wp:effectExtent xmlns:wp="http://schemas.openxmlformats.org/drawingml/2006/wordprocessingDrawing" l="0" t="0" r="0" b="0"/>
                      <wp:docPr xmlns:wp="http://schemas.openxmlformats.org/drawingml/2006/wordprocessingDrawing" id="1063407408" name="Caixa de Texto 2"/>
                      <wp:cNvGraphicFramePr xmlns:wp="http://schemas.openxmlformats.org/drawingml/2006/wordprocessingDrawing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363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 xmlns:w="http://schemas.openxmlformats.org/wordprocessingml/2006/main">
                                <w:p xmlns:w14="http://schemas.microsoft.com/office/word/2010/wordml" w:rsidRPr="00ED6C2E" w:rsidR="00993B64" w:rsidP="00993B64" w:rsidRDefault="00993B64" w14:paraId="37820461" w14:textId="77777777">
                                  <w:pP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  <w:t>PLANEJAMENTO SEMANAL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66634A36">
                      <v:stroke joinstyle="miter"/>
                      <v:path gradientshapeok="t" o:connecttype="rect"/>
                    </v:shapetype>
                    <v:shape xmlns:o="urn:schemas-microsoft-com:office:office" xmlns:v="urn:schemas-microsoft-com:vml" id="Caixa de Texto 2" style="position:absolute;margin-left:91.65pt;margin-top:21pt;width:286.9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">
                      <v:textbox xmlns:v="urn:schemas-microsoft-com:vml">
                        <w:txbxContent xmlns:w="http://schemas.openxmlformats.org/wordprocessingml/2006/main">
                          <w:p xmlns:w14="http://schemas.microsoft.com/office/word/2010/wordml" w:rsidRPr="00ED6C2E" w:rsidR="00993B64" w:rsidP="00993B64" w:rsidRDefault="00993B64" w14:paraId="37820461" w14:textId="77777777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PLANEJAMENTO SEMANAL</w:t>
                            </w:r>
                          </w:p>
                        </w:txbxContent>
                      </v:textbox>
                      <w10:wrap xmlns:w10="urn:schemas-microsoft-com:office:word"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51765B67" wp14:editId="449D6CCA">
                      <wp:extent xmlns:wp="http://schemas.openxmlformats.org/drawingml/2006/wordprocessingDrawing" cx="1216735" cy="764275"/>
                      <wp:effectExtent xmlns:wp="http://schemas.openxmlformats.org/drawingml/2006/wordprocessingDrawing" l="0" t="0" r="2540" b="0"/>
                      <wp:docPr xmlns:wp="http://schemas.openxmlformats.org/drawingml/2006/wordprocessingDrawing" id="569384175" name="object 4"/>
                      <wp:cNvGraphicFramePr xmlns:wp="http://schemas.openxmlformats.org/drawingml/2006/wordprocessingDrawing"/>
                      <a:graphic xmlns:a="http://schemas.openxmlformats.org/drawingml/2006/main">
                        <a:graphicData xmlns:a="http://schemas.openxmlformats.org/drawingml/2006/main"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xmlns:a="http://schemas.openxmlformats.org/drawingml/2006/main">
                                <a:off x="0" y="0"/>
                                <a:ext cx="1216735" cy="764275"/>
                              </a:xfrm>
                              <a:prstGeom xmlns:a="http://schemas.openxmlformats.org/drawingml/2006/main" prst="rect">
                                <a:avLst/>
                              </a:prstGeom>
                              <a:blipFill xmlns:a="http://schemas.openxmlformats.org/drawingml/2006/main">
                                <a:blip xmlns:r="http://schemas.openxmlformats.org/officeDocument/2006/relationships" r:embed="rId7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rect xmlns:w14="http://schemas.microsoft.com/office/word/2010/wordml" xmlns:o="urn:schemas-microsoft-com:office:office" xmlns:v="urn:schemas-microsoft-com:vml" id="object 4" style="position:absolute;margin-left:399pt;margin-top:11.3pt;width:95.8pt;height: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w14:anchorId="30CB3815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">
                      <v:fill xmlns:r="http://schemas.openxmlformats.org/officeDocument/2006/relationships" type="frame" o:title="" recolor="t" rotate="t" r:id="rId8"/>
                      <v:textbox inset="0,0,0,0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636920F2" wp14:editId="5321C459">
                      <wp:extent xmlns:wp="http://schemas.openxmlformats.org/drawingml/2006/wordprocessingDrawing" cx="928048" cy="900411"/>
                      <wp:effectExtent xmlns:wp="http://schemas.openxmlformats.org/drawingml/2006/wordprocessingDrawing" l="0" t="0" r="5715" b="0"/>
                      <wp:docPr xmlns:wp="http://schemas.openxmlformats.org/drawingml/2006/wordprocessingDrawing" id="1164826033" name="object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928048" cy="900411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5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rect xmlns:w14="http://schemas.microsoft.com/office/word/2010/wordml" xmlns:o="urn:schemas-microsoft-com:office:office" xmlns:v="urn:schemas-microsoft-com:vml" id="object 3" style="position:absolute;margin-left:.35pt;margin-top:3.8pt;width:73.0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w14:anchorId="65F9AF20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">
                      <v:fill xmlns:r="http://schemas.openxmlformats.org/officeDocument/2006/relationships" type="frame" o:title="" recolor="t" rotate="t" r:id="rId6"/>
                      <v:textbox inset="0,0,0,0"/>
                    </v:rect>
                  </w:pict>
                </mc:Fallback>
              </mc:AlternateContent>
            </w:r>
          </w:p>
        </w:tc>
      </w:tr>
      <w:tr w:rsidR="03CBA98C" w:rsidTr="03CBA98C" w14:paraId="5A89A0F3">
        <w:trPr>
          <w:trHeight w:val="560"/>
        </w:trPr>
        <w:tc>
          <w:tcPr>
            <w:tcW w:w="10231" w:type="dxa"/>
            <w:gridSpan w:val="5"/>
            <w:shd w:val="clear" w:color="auto" w:fill="FFE599" w:themeFill="accent4" w:themeFillTint="66"/>
            <w:tcMar/>
          </w:tcPr>
          <w:p w:rsidR="03CBA98C" w:rsidP="03CBA98C" w:rsidRDefault="03CBA98C" w14:paraId="29083A21" w14:textId="48722576">
            <w:pPr>
              <w:spacing w:after="0" w:afterAutospacing="off" w:line="240" w:lineRule="auto"/>
              <w:ind w:left="360"/>
              <w:jc w:val="center"/>
              <w:rPr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b w:val="1"/>
                <w:bCs w:val="1"/>
                <w:sz w:val="44"/>
                <w:szCs w:val="44"/>
              </w:rPr>
              <w:t>1° ANO</w:t>
            </w:r>
          </w:p>
          <w:p w:rsidR="03CBA98C" w:rsidP="03CBA98C" w:rsidRDefault="03CBA98C" w14:paraId="574EE39B" w14:textId="547004AC">
            <w:pPr>
              <w:spacing w:after="0" w:afterAutospacing="off" w:line="240" w:lineRule="auto"/>
              <w:ind w:left="360"/>
              <w:jc w:val="center"/>
              <w:rPr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b w:val="1"/>
                <w:bCs w:val="1"/>
                <w:sz w:val="44"/>
                <w:szCs w:val="44"/>
              </w:rPr>
              <w:t>7ª SEMANA 05/04 À 10/04/21</w:t>
            </w:r>
          </w:p>
          <w:p w:rsidR="03CBA98C" w:rsidP="03CBA98C" w:rsidRDefault="03CBA98C" w14:paraId="4EEE8370" w14:textId="3940DE86">
            <w:pPr>
              <w:pStyle w:val="Normal"/>
              <w:spacing w:after="0" w:afterAutospacing="off" w:line="240" w:lineRule="auto"/>
              <w:ind w:left="360"/>
              <w:jc w:val="center"/>
              <w:rPr>
                <w:rFonts w:ascii="Calibri" w:hAnsi="Calibri" w:eastAsia="DejaVu Sans" w:cs="font229"/>
                <w:b w:val="1"/>
                <w:bCs w:val="1"/>
                <w:sz w:val="44"/>
                <w:szCs w:val="4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44"/>
                <w:szCs w:val="44"/>
              </w:rPr>
              <w:t>VIDEOAULA 13 E VIDEOAULA 14</w:t>
            </w:r>
          </w:p>
        </w:tc>
      </w:tr>
      <w:tr w:rsidR="03CBA98C" w:rsidTr="03CBA98C" w14:paraId="4F67B0C6">
        <w:trPr>
          <w:trHeight w:val="1185"/>
        </w:trPr>
        <w:tc>
          <w:tcPr>
            <w:tcW w:w="1650" w:type="dxa"/>
            <w:tcMar/>
          </w:tcPr>
          <w:p w:rsidR="03CBA98C" w:rsidP="03CBA98C" w:rsidRDefault="03CBA98C" w14:paraId="115ACFBB" w14:textId="5726A7CB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DIA DA   SEMANA</w:t>
            </w:r>
          </w:p>
        </w:tc>
        <w:tc>
          <w:tcPr>
            <w:tcW w:w="1560" w:type="dxa"/>
            <w:tcMar/>
          </w:tcPr>
          <w:p w:rsidR="03CBA98C" w:rsidP="03CBA98C" w:rsidRDefault="03CBA98C" w14:paraId="4278A937" w14:textId="4996062B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DISCIPLINAS</w:t>
            </w:r>
          </w:p>
        </w:tc>
        <w:tc>
          <w:tcPr>
            <w:tcW w:w="3105" w:type="dxa"/>
            <w:tcMar/>
          </w:tcPr>
          <w:p w:rsidR="03CBA98C" w:rsidP="03CBA98C" w:rsidRDefault="03CBA98C" w14:paraId="0F7EB541" w14:textId="2E113A2F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>OBJETOS DE CONHECIMENTO DA VIDEOAULA</w:t>
            </w:r>
          </w:p>
        </w:tc>
        <w:tc>
          <w:tcPr>
            <w:tcW w:w="1650" w:type="dxa"/>
            <w:tcMar/>
          </w:tcPr>
          <w:p w:rsidR="03CBA98C" w:rsidP="03CBA98C" w:rsidRDefault="03CBA98C" w14:paraId="43B5D949" w14:textId="1ECCA6E0">
            <w:pPr>
              <w:pStyle w:val="Normal"/>
              <w:jc w:val="center"/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  <w:t>HABILIDADES TRABALHADAS</w:t>
            </w:r>
          </w:p>
        </w:tc>
        <w:tc>
          <w:tcPr>
            <w:tcW w:w="2266" w:type="dxa"/>
            <w:tcMar/>
          </w:tcPr>
          <w:p w:rsidR="03CBA98C" w:rsidP="03CBA98C" w:rsidRDefault="03CBA98C" w14:paraId="42893084" w14:textId="07E8E01A">
            <w:pPr>
              <w:pStyle w:val="Normal"/>
              <w:jc w:val="center"/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1"/>
                <w:bCs w:val="1"/>
                <w:sz w:val="24"/>
                <w:szCs w:val="24"/>
              </w:rPr>
              <w:t>SITUAÇÕES DIDÁTICAS DO VÍDEO</w:t>
            </w:r>
          </w:p>
        </w:tc>
      </w:tr>
      <w:tr w:rsidR="03CBA98C" w:rsidTr="03CBA98C" w14:paraId="155B30E6">
        <w:trPr>
          <w:trHeight w:val="1096"/>
        </w:trPr>
        <w:tc>
          <w:tcPr>
            <w:tcW w:w="1650" w:type="dxa"/>
            <w:shd w:val="clear" w:color="auto" w:fill="EDEDED" w:themeFill="accent3" w:themeFillTint="33"/>
            <w:tcMar/>
          </w:tcPr>
          <w:p w:rsidR="03CBA98C" w:rsidP="03CBA98C" w:rsidRDefault="03CBA98C" w14:paraId="4D93A3F8" w14:textId="03D5D0E2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TERÇA FEIRA 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>05/04/2021</w:t>
            </w: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 VIDEOAULA 13</w:t>
            </w:r>
          </w:p>
        </w:tc>
        <w:tc>
          <w:tcPr>
            <w:tcW w:w="1560" w:type="dxa"/>
            <w:tcMar/>
          </w:tcPr>
          <w:p w:rsidR="03CBA98C" w:rsidP="03CBA98C" w:rsidRDefault="03CBA98C" w14:paraId="5A31F968" w14:textId="432F24A4">
            <w:pPr>
              <w:jc w:val="center"/>
              <w:rPr>
                <w:rFonts w:cs="Calibri" w:cstheme="minorAscii"/>
                <w:sz w:val="24"/>
                <w:szCs w:val="24"/>
              </w:rPr>
            </w:pPr>
          </w:p>
          <w:p w:rsidR="03CBA98C" w:rsidP="03CBA98C" w:rsidRDefault="03CBA98C" w14:paraId="68934766" w14:textId="74A11C94">
            <w:pPr>
              <w:jc w:val="center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sz w:val="24"/>
                <w:szCs w:val="24"/>
              </w:rPr>
              <w:t>MATEMÁTICA</w:t>
            </w:r>
          </w:p>
        </w:tc>
        <w:tc>
          <w:tcPr>
            <w:tcW w:w="3105" w:type="dxa"/>
            <w:tcMar/>
          </w:tcPr>
          <w:p w:rsidR="03CBA98C" w:rsidP="03CBA98C" w:rsidRDefault="03CBA98C" w14:paraId="34FEA0BA" w14:textId="6F9DE3F5">
            <w:pPr>
              <w:pStyle w:val="PargrafodaLista1"/>
              <w:spacing w:after="0" w:line="240" w:lineRule="auto"/>
              <w:ind w:left="0"/>
              <w:jc w:val="both"/>
              <w:rPr>
                <w:rFonts w:ascii="Tw Cen MT" w:hAnsi="Tw Cen MT" w:cs="Times New Roman"/>
                <w:sz w:val="20"/>
                <w:szCs w:val="20"/>
              </w:rPr>
            </w:pPr>
            <w:r w:rsidRPr="03CBA98C" w:rsidR="03CBA98C">
              <w:rPr>
                <w:rFonts w:ascii="Tw Cen MT" w:hAnsi="Tw Cen MT" w:cs="Times New Roman"/>
                <w:b w:val="1"/>
                <w:bCs w:val="1"/>
                <w:sz w:val="20"/>
                <w:szCs w:val="20"/>
              </w:rPr>
              <w:t>UNIDADE TEMÁTICA: ALGEBRA</w:t>
            </w:r>
          </w:p>
          <w:p w:rsidR="03CBA98C" w:rsidP="03CBA98C" w:rsidRDefault="03CBA98C" w14:paraId="3CED0042" w14:textId="3C690EDE">
            <w:pPr>
              <w:pStyle w:val="PargrafodaLista1"/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r w:rsidRPr="03CBA98C" w:rsidR="03CBA98C"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SEQUÊNCIAS RECURSIVAS: OBSERVAÇÃO DE REGRAS USADAS UTILIZADAS EM SERIAÇÕES NUMÉRICAS (MAIS 1, MAIS 2, MENOS 1, MENOS 2, POR EXEMPLO)</w:t>
            </w:r>
          </w:p>
          <w:p w:rsidR="03CBA98C" w:rsidP="03CBA98C" w:rsidRDefault="03CBA98C" w14:paraId="050B2BB2" w14:textId="78C324DB">
            <w:pPr>
              <w:pStyle w:val="PargrafodaLista1"/>
              <w:spacing w:after="0" w:line="240" w:lineRule="auto"/>
              <w:ind w:left="0"/>
              <w:jc w:val="both"/>
              <w:rPr>
                <w:rFonts w:ascii="Tw Cen MT" w:hAnsi="Tw Cen MT" w:cs="Times New Roman"/>
                <w:sz w:val="20"/>
                <w:szCs w:val="20"/>
              </w:rPr>
            </w:pPr>
            <w:r w:rsidRPr="03CBA98C" w:rsidR="03CBA98C">
              <w:rPr>
                <w:rFonts w:ascii="Tw Cen MT" w:hAnsi="Tw Cen MT" w:cs="Times New Roman"/>
                <w:b w:val="1"/>
                <w:bCs w:val="1"/>
                <w:sz w:val="20"/>
                <w:szCs w:val="20"/>
              </w:rPr>
              <w:t>UNIDADE TEMÁTICA: PROBABILIDADE E ESTATÍSTICA</w:t>
            </w:r>
          </w:p>
          <w:p w:rsidR="03CBA98C" w:rsidP="03CBA98C" w:rsidRDefault="03CBA98C" w14:paraId="4582F4E8" w14:textId="48F3498F">
            <w:pPr>
              <w:pStyle w:val="PargrafodaLista1"/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r w:rsidRPr="03CBA98C" w:rsidR="03CBA98C"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LEITURA DE TABELAS E DE GRÁFICOS DE COLUNAS SIMPLES</w:t>
            </w:r>
          </w:p>
          <w:p w:rsidR="03CBA98C" w:rsidP="03CBA98C" w:rsidRDefault="03CBA98C" w14:paraId="50DD6EA7" w14:textId="581D98D0">
            <w:pPr>
              <w:pStyle w:val="PargrafodaLista1"/>
              <w:spacing w:after="0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03CBA98C" w:rsidP="03CBA98C" w:rsidRDefault="03CBA98C" w14:paraId="0D4891B0" w14:textId="560D7616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</w:p>
          <w:p w:rsidR="03CBA98C" w:rsidP="03CBA98C" w:rsidRDefault="03CBA98C" w14:paraId="4DE8043D" w14:textId="08B5E77A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  <w:t>EF01MA10</w:t>
            </w:r>
          </w:p>
          <w:p w:rsidR="03CBA98C" w:rsidP="03CBA98C" w:rsidRDefault="03CBA98C" w14:paraId="33FA8F05" w14:textId="5D0DDA2D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</w:p>
          <w:p w:rsidR="03CBA98C" w:rsidP="03CBA98C" w:rsidRDefault="03CBA98C" w14:paraId="4E57168C" w14:textId="7B65A81D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  <w:t>EF01MA21</w:t>
            </w:r>
          </w:p>
          <w:p w:rsidR="03CBA98C" w:rsidP="03CBA98C" w:rsidRDefault="03CBA98C" w14:paraId="077DF9B9" w14:textId="5AF7BD0A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66" w:type="dxa"/>
            <w:tcMar/>
          </w:tcPr>
          <w:p w:rsidR="03CBA98C" w:rsidP="03CBA98C" w:rsidRDefault="03CBA98C" w14:paraId="196C9A69" w14:textId="0E328076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HISTÓRIA: “O CHÁ DAS DEZ” (Celso Sisto)</w:t>
            </w:r>
          </w:p>
          <w:p w:rsidR="03CBA98C" w:rsidP="03CBA98C" w:rsidRDefault="03CBA98C" w14:paraId="478AFCF3" w14:textId="5FAB6A62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JOGO: “FALTA UM”.</w:t>
            </w:r>
          </w:p>
          <w:p w:rsidR="03CBA98C" w:rsidP="03CBA98C" w:rsidRDefault="03CBA98C" w14:paraId="7F75A08D" w14:textId="591ED3C3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</w:p>
          <w:p w:rsidR="03CBA98C" w:rsidP="03CBA98C" w:rsidRDefault="03CBA98C" w14:paraId="2244D66F" w14:textId="232F2D4A">
            <w:pPr>
              <w:pStyle w:val="PargrafodaLista1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EXPLICAR GRÁFICO ATRAVÉS DE IMAGENS.</w:t>
            </w:r>
          </w:p>
        </w:tc>
      </w:tr>
      <w:tr w:rsidR="03CBA98C" w:rsidTr="03CBA98C" w14:paraId="473F492F">
        <w:trPr>
          <w:trHeight w:val="1096"/>
        </w:trPr>
        <w:tc>
          <w:tcPr>
            <w:tcW w:w="1650" w:type="dxa"/>
            <w:shd w:val="clear" w:color="auto" w:fill="EDEDED" w:themeFill="accent3" w:themeFillTint="33"/>
            <w:tcMar/>
          </w:tcPr>
          <w:p w:rsidR="03CBA98C" w:rsidP="03CBA98C" w:rsidRDefault="03CBA98C" w14:paraId="49B74B93" w14:textId="78FEB134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03CBA98C" w:rsidR="03CBA98C">
              <w:rPr>
                <w:b w:val="1"/>
                <w:bCs w:val="1"/>
                <w:sz w:val="24"/>
                <w:szCs w:val="24"/>
              </w:rPr>
              <w:t xml:space="preserve">SEXTA FEIRA </w:t>
            </w:r>
            <w:r w:rsidRPr="03CBA98C" w:rsidR="03CBA98C">
              <w:rPr>
                <w:b w:val="1"/>
                <w:bCs w:val="1"/>
                <w:sz w:val="24"/>
                <w:szCs w:val="24"/>
                <w:u w:val="single"/>
              </w:rPr>
              <w:t xml:space="preserve">09/04/2021 </w:t>
            </w:r>
            <w:r w:rsidRPr="03CBA98C" w:rsidR="03CBA98C">
              <w:rPr>
                <w:b w:val="1"/>
                <w:bCs w:val="1"/>
                <w:sz w:val="24"/>
                <w:szCs w:val="24"/>
                <w:u w:val="none"/>
              </w:rPr>
              <w:t>VIDEOAULA 14</w:t>
            </w:r>
          </w:p>
        </w:tc>
        <w:tc>
          <w:tcPr>
            <w:tcW w:w="1560" w:type="dxa"/>
            <w:tcMar/>
          </w:tcPr>
          <w:p w:rsidR="03CBA98C" w:rsidP="03CBA98C" w:rsidRDefault="03CBA98C" w14:paraId="064C367D" w14:textId="68CAB8AE">
            <w:pPr>
              <w:jc w:val="center"/>
              <w:rPr>
                <w:rFonts w:cs="Calibri" w:cstheme="minorAscii"/>
                <w:sz w:val="24"/>
                <w:szCs w:val="24"/>
              </w:rPr>
            </w:pPr>
          </w:p>
          <w:p w:rsidR="03CBA98C" w:rsidP="03CBA98C" w:rsidRDefault="03CBA98C" w14:paraId="7C32BF18" w14:textId="39CDAB10">
            <w:pPr>
              <w:jc w:val="center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sz w:val="24"/>
                <w:szCs w:val="24"/>
              </w:rPr>
              <w:t>MATEMÁTICA</w:t>
            </w:r>
          </w:p>
        </w:tc>
        <w:tc>
          <w:tcPr>
            <w:tcW w:w="3105" w:type="dxa"/>
            <w:tcMar/>
          </w:tcPr>
          <w:p w:rsidR="03CBA98C" w:rsidP="03CBA98C" w:rsidRDefault="03CBA98C" w14:paraId="38DCE9F4" w14:textId="620F3085">
            <w:pPr>
              <w:pStyle w:val="PargrafodaLista1"/>
              <w:spacing w:after="0" w:line="240" w:lineRule="auto"/>
              <w:ind w:left="0"/>
              <w:jc w:val="both"/>
              <w:rPr>
                <w:rFonts w:ascii="Tw Cen MT" w:hAnsi="Tw Cen MT" w:cs="Times New Roman"/>
                <w:sz w:val="20"/>
                <w:szCs w:val="20"/>
              </w:rPr>
            </w:pPr>
            <w:r w:rsidRPr="03CBA98C" w:rsidR="03CBA98C">
              <w:rPr>
                <w:rFonts w:ascii="Tw Cen MT" w:hAnsi="Tw Cen MT" w:cs="Times New Roman"/>
                <w:b w:val="1"/>
                <w:bCs w:val="1"/>
                <w:sz w:val="20"/>
                <w:szCs w:val="20"/>
              </w:rPr>
              <w:t>UNIDADE TEMÁTICA: GEOMETRIA</w:t>
            </w:r>
          </w:p>
          <w:p w:rsidR="03CBA98C" w:rsidP="03CBA98C" w:rsidRDefault="03CBA98C" w14:paraId="772473CF" w14:textId="49A972B1">
            <w:pPr>
              <w:pStyle w:val="PargrafodaLista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3CBA98C" w:rsidR="03CBA98C"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LOCALIZAÇÃO DE OBJETOS E DE PESSOAS NO ESPAÇO, UTILIZANDO DIVERSOS PONTOS DE REFERÊNCIA E VOCABULÁRIO APROPRIADO.</w:t>
            </w:r>
          </w:p>
        </w:tc>
        <w:tc>
          <w:tcPr>
            <w:tcW w:w="1650" w:type="dxa"/>
            <w:tcMar/>
          </w:tcPr>
          <w:p w:rsidR="03CBA98C" w:rsidP="03CBA98C" w:rsidRDefault="03CBA98C" w14:paraId="369F02D9" w14:textId="6783209D">
            <w:pPr>
              <w:pStyle w:val="PargrafodaLista1"/>
              <w:ind w:left="708"/>
              <w:rPr>
                <w:rFonts w:ascii="Calibri" w:hAnsi="Calibri" w:eastAsia="DejaVu Sans" w:cs="font229"/>
                <w:sz w:val="24"/>
                <w:szCs w:val="24"/>
              </w:rPr>
            </w:pPr>
          </w:p>
          <w:p w:rsidR="03CBA98C" w:rsidP="03CBA98C" w:rsidRDefault="03CBA98C" w14:paraId="11AE7DBC" w14:textId="58F0F096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sz w:val="24"/>
                <w:szCs w:val="24"/>
              </w:rPr>
              <w:t>EF01MA11</w:t>
            </w:r>
          </w:p>
          <w:p w:rsidR="03CBA98C" w:rsidP="03CBA98C" w:rsidRDefault="03CBA98C" w14:paraId="63A22B77" w14:textId="0872C37D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  <w:r w:rsidRPr="03CBA98C" w:rsidR="03CBA98C">
              <w:rPr>
                <w:rFonts w:ascii="Calibri" w:hAnsi="Calibri" w:eastAsia="DejaVu Sans" w:cs="font229"/>
                <w:sz w:val="24"/>
                <w:szCs w:val="24"/>
              </w:rPr>
              <w:t>EF01MA12</w:t>
            </w:r>
          </w:p>
          <w:p w:rsidR="03CBA98C" w:rsidP="03CBA98C" w:rsidRDefault="03CBA98C" w14:paraId="08EEB5E1" w14:textId="76924ABA">
            <w:pPr>
              <w:pStyle w:val="PargrafodaLista1"/>
              <w:ind w:left="0"/>
              <w:jc w:val="center"/>
              <w:rPr>
                <w:rFonts w:ascii="Calibri" w:hAnsi="Calibri" w:eastAsia="DejaVu Sans" w:cs="font229"/>
                <w:sz w:val="24"/>
                <w:szCs w:val="24"/>
              </w:rPr>
            </w:pPr>
          </w:p>
        </w:tc>
        <w:tc>
          <w:tcPr>
            <w:tcW w:w="2266" w:type="dxa"/>
            <w:tcMar/>
          </w:tcPr>
          <w:p w:rsidR="03CBA98C" w:rsidP="03CBA98C" w:rsidRDefault="03CBA98C" w14:paraId="70426575" w14:textId="1842D084">
            <w:pPr>
              <w:pStyle w:val="PargrafodaLista1"/>
              <w:spacing w:after="120" w:afterAutospacing="off" w:line="240" w:lineRule="auto"/>
              <w:ind w:left="0"/>
              <w:jc w:val="both"/>
              <w:rPr>
                <w:rFonts w:ascii="Calibri" w:hAnsi="Calibri" w:eastAsia="DejaVu Sans" w:cs="font229"/>
                <w:sz w:val="20"/>
                <w:szCs w:val="20"/>
              </w:rPr>
            </w:pPr>
            <w:r w:rsidRPr="03CBA98C" w:rsidR="03CBA98C">
              <w:rPr>
                <w:rFonts w:ascii="Calibri" w:hAnsi="Calibri" w:eastAsia="DejaVu Sans" w:cs="font229"/>
                <w:sz w:val="20"/>
                <w:szCs w:val="20"/>
              </w:rPr>
              <w:t>JOGOS:</w:t>
            </w:r>
          </w:p>
        </w:tc>
      </w:tr>
      <w:tr w:rsidR="03CBA98C" w:rsidTr="03CBA98C" w14:paraId="1DB06B68">
        <w:trPr>
          <w:trHeight w:val="435"/>
        </w:trPr>
        <w:tc>
          <w:tcPr>
            <w:tcW w:w="10231" w:type="dxa"/>
            <w:gridSpan w:val="5"/>
            <w:tcMar/>
          </w:tcPr>
          <w:p w:rsidR="03CBA98C" w:rsidP="03CBA98C" w:rsidRDefault="03CBA98C" w14:paraId="1B58A31E" w14:textId="0DE235CD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03CBA98C" w:rsidR="03CBA98C">
              <w:rPr>
                <w:rFonts w:cs="Calibri" w:cstheme="minorAscii"/>
                <w:b w:val="1"/>
                <w:bCs w:val="1"/>
                <w:sz w:val="24"/>
                <w:szCs w:val="24"/>
              </w:rPr>
              <w:t>OBSERVAÇÃO:</w:t>
            </w:r>
            <w:r w:rsidRPr="03CBA98C" w:rsidR="03CBA98C">
              <w:rPr>
                <w:rFonts w:cs="Calibri" w:cstheme="minorAscii"/>
                <w:sz w:val="24"/>
                <w:szCs w:val="24"/>
              </w:rPr>
              <w:t xml:space="preserve"> </w:t>
            </w:r>
          </w:p>
        </w:tc>
      </w:tr>
    </w:tbl>
    <w:p w:rsidR="03CBA98C" w:rsidP="03CBA98C" w:rsidRDefault="03CBA98C" w14:paraId="5E8CD0BF" w14:textId="7BA0817A">
      <w:pPr>
        <w:pStyle w:val="Normal"/>
        <w:jc w:val="center"/>
        <w:rPr>
          <w:rFonts w:ascii="Calibri" w:hAnsi="Calibri" w:eastAsia="DejaVu Sans" w:cs="font229"/>
          <w:sz w:val="24"/>
          <w:szCs w:val="24"/>
        </w:rPr>
      </w:pPr>
    </w:p>
    <w:p w:rsidR="03CBA98C" w:rsidP="03CBA98C" w:rsidRDefault="03CBA98C" w14:paraId="37A2400E" w14:textId="766C56E2">
      <w:pPr>
        <w:pStyle w:val="Normal"/>
        <w:jc w:val="center"/>
        <w:rPr>
          <w:rFonts w:ascii="Calibri" w:hAnsi="Calibri" w:eastAsia="DejaVu Sans" w:cs="font229"/>
          <w:sz w:val="24"/>
          <w:szCs w:val="24"/>
        </w:rPr>
      </w:pPr>
    </w:p>
    <w:p w:rsidR="03CBA98C" w:rsidP="03CBA98C" w:rsidRDefault="03CBA98C" w14:paraId="038738A4" w14:textId="391564D6">
      <w:pPr>
        <w:pStyle w:val="Normal"/>
        <w:jc w:val="center"/>
        <w:rPr>
          <w:rFonts w:ascii="Calibri" w:hAnsi="Calibri" w:eastAsia="DejaVu Sans" w:cs="font229"/>
          <w:sz w:val="24"/>
          <w:szCs w:val="24"/>
        </w:rPr>
      </w:pPr>
    </w:p>
    <w:sectPr w:rsidRPr="00373467" w:rsidR="00993B64" w:rsidSect="005E518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font229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231">
    <w:altName w:val="Times New Roman"/>
    <w:charset w:val="00"/>
    <w:family w:val="auto"/>
    <w:pitch w:val="variable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3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4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5">
    <w:nsid w:val="07A568BD"/>
    <w:multiLevelType w:val="hybridMultilevel"/>
    <w:tmpl w:val="F2C0378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1E3C125E"/>
    <w:multiLevelType w:val="hybridMultilevel"/>
    <w:tmpl w:val="A0DA5E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E3"/>
    <w:rsid w:val="000A1464"/>
    <w:rsid w:val="00205EF4"/>
    <w:rsid w:val="002E3824"/>
    <w:rsid w:val="00303CF8"/>
    <w:rsid w:val="00373467"/>
    <w:rsid w:val="004236A3"/>
    <w:rsid w:val="004A23CA"/>
    <w:rsid w:val="005229E3"/>
    <w:rsid w:val="005B5D57"/>
    <w:rsid w:val="005E1D4A"/>
    <w:rsid w:val="005E5183"/>
    <w:rsid w:val="00601D8B"/>
    <w:rsid w:val="00850504"/>
    <w:rsid w:val="00993B64"/>
    <w:rsid w:val="00B170C6"/>
    <w:rsid w:val="00BC32AA"/>
    <w:rsid w:val="00DC779E"/>
    <w:rsid w:val="00E104AC"/>
    <w:rsid w:val="00F40118"/>
    <w:rsid w:val="03CBA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75D1"/>
  <w15:chartTrackingRefBased/>
  <w15:docId w15:val="{963A21EB-989D-4B76-B981-BF73FD9D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29E3"/>
    <w:pPr>
      <w:suppressAutoHyphens/>
      <w:spacing w:after="200" w:line="276" w:lineRule="auto"/>
    </w:pPr>
    <w:rPr>
      <w:rFonts w:ascii="Calibri" w:hAnsi="Calibri" w:eastAsia="DejaVu Sans" w:cs="font229"/>
      <w:kern w:val="1"/>
      <w:lang w:eastAsia="ar-SA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1" w:customStyle="1">
    <w:name w:val="Parágrafo da Lista1"/>
    <w:basedOn w:val="Normal"/>
    <w:rsid w:val="005229E3"/>
    <w:pPr>
      <w:ind w:left="720"/>
    </w:pPr>
  </w:style>
  <w:style w:type="table" w:styleId="Tabelacomgrade">
    <w:name w:val="Table Grid"/>
    <w:basedOn w:val="Tabelanormal"/>
    <w:uiPriority w:val="39"/>
    <w:rsid w:val="0037346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37346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3467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73467"/>
    <w:rPr>
      <w:rFonts w:ascii="Calibri" w:hAnsi="Calibri" w:eastAsia="DejaVu Sans" w:cs="font229"/>
      <w:kern w:val="1"/>
      <w:sz w:val="20"/>
      <w:szCs w:val="2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3467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73467"/>
    <w:rPr>
      <w:rFonts w:ascii="Calibri" w:hAnsi="Calibri" w:eastAsia="DejaVu Sans" w:cs="font229"/>
      <w:b/>
      <w:bCs/>
      <w:kern w:val="1"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3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73467"/>
    <w:rPr>
      <w:rFonts w:ascii="Segoe UI" w:hAnsi="Segoe UI" w:eastAsia="DejaVu Sans" w:cs="Segoe UI"/>
      <w:kern w:val="1"/>
      <w:sz w:val="18"/>
      <w:szCs w:val="18"/>
      <w:lang w:eastAsia="ar-SA"/>
    </w:rPr>
  </w:style>
  <w:style w:type="paragraph" w:styleId="PargrafodaLista2" w:customStyle="1">
    <w:name w:val="Parágrafo da Lista2"/>
    <w:basedOn w:val="Normal"/>
    <w:rsid w:val="00F40118"/>
    <w:pPr>
      <w:ind w:left="720"/>
    </w:pPr>
    <w:rPr>
      <w:rFonts w:cs="font231"/>
    </w:rPr>
  </w:style>
  <w:style w:type="paragraph" w:styleId="NormalWeb">
    <w:name w:val="Normal (Web)"/>
    <w:basedOn w:val="Normal"/>
    <w:uiPriority w:val="99"/>
    <w:semiHidden/>
    <w:unhideWhenUsed/>
    <w:rsid w:val="00BC32AA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93B64"/>
    <w:pPr>
      <w:suppressAutoHyphens w:val="0"/>
      <w:spacing w:after="160" w:line="259" w:lineRule="auto"/>
      <w:ind w:left="720"/>
      <w:contextualSpacing/>
    </w:pPr>
    <w:rPr>
      <w:rFonts w:asciiTheme="minorHAnsi" w:hAnsiTheme="minorHAnsi" w:eastAsiaTheme="minorHAnsi" w:cstheme="minorBidi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settings" Target="settings.xml" Id="rId3" /><Relationship Type="http://schemas.openxmlformats.org/officeDocument/2006/relationships/image" Target="media/image3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jp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Conta da Microsoft</dc:creator>
  <keywords/>
  <dc:description/>
  <lastModifiedBy>ROGERIA SANTOS</lastModifiedBy>
  <revision>4</revision>
  <dcterms:created xsi:type="dcterms:W3CDTF">2021-02-10T01:20:00.0000000Z</dcterms:created>
  <dcterms:modified xsi:type="dcterms:W3CDTF">2021-02-17T22:18:20.0221874Z</dcterms:modified>
</coreProperties>
</file>